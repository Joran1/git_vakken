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47" w:rsidRDefault="00BA6222" w:rsidP="00BB5CC0">
      <w:pPr>
        <w:tabs>
          <w:tab w:val="left" w:pos="27847"/>
        </w:tabs>
        <w:spacing w:line="1000" w:lineRule="exact"/>
        <w:ind w:left="103"/>
      </w:pPr>
      <w:r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3020695</wp:posOffset>
            </wp:positionV>
            <wp:extent cx="1116965" cy="111696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965" cy="111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15380970</wp:posOffset>
                </wp:positionH>
                <wp:positionV relativeFrom="page">
                  <wp:posOffset>3115310</wp:posOffset>
                </wp:positionV>
                <wp:extent cx="1120140" cy="1120140"/>
                <wp:effectExtent l="0" t="0" r="0" b="0"/>
                <wp:wrapNone/>
                <wp:docPr id="2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140" cy="1120140"/>
                          <a:chOff x="24222" y="4906"/>
                          <a:chExt cx="1764" cy="1764"/>
                        </a:xfrm>
                      </wpg:grpSpPr>
                      <wpg:grpSp>
                        <wpg:cNvPr id="29" name="Group 44"/>
                        <wpg:cNvGrpSpPr>
                          <a:grpSpLocks/>
                        </wpg:cNvGrpSpPr>
                        <wpg:grpSpPr bwMode="auto">
                          <a:xfrm>
                            <a:off x="25128" y="5816"/>
                            <a:ext cx="144" cy="288"/>
                            <a:chOff x="25128" y="5816"/>
                            <a:chExt cx="144" cy="288"/>
                          </a:xfrm>
                        </wpg:grpSpPr>
                        <wps:wsp>
                          <wps:cNvPr id="30" name="Freeform 59"/>
                          <wps:cNvSpPr>
                            <a:spLocks/>
                          </wps:cNvSpPr>
                          <wps:spPr bwMode="auto">
                            <a:xfrm>
                              <a:off x="25128" y="5816"/>
                              <a:ext cx="144" cy="288"/>
                            </a:xfrm>
                            <a:custGeom>
                              <a:avLst/>
                              <a:gdLst>
                                <a:gd name="T0" fmla="+- 0 25128 25128"/>
                                <a:gd name="T1" fmla="*/ T0 w 144"/>
                                <a:gd name="T2" fmla="+- 0 5816 5816"/>
                                <a:gd name="T3" fmla="*/ 5816 h 288"/>
                                <a:gd name="T4" fmla="+- 0 25128 25128"/>
                                <a:gd name="T5" fmla="*/ T4 w 144"/>
                                <a:gd name="T6" fmla="+- 0 6104 5816"/>
                                <a:gd name="T7" fmla="*/ 6104 h 288"/>
                                <a:gd name="T8" fmla="+- 0 25151 25128"/>
                                <a:gd name="T9" fmla="*/ T8 w 144"/>
                                <a:gd name="T10" fmla="+- 0 6100 5816"/>
                                <a:gd name="T11" fmla="*/ 6100 h 288"/>
                                <a:gd name="T12" fmla="+- 0 25172 25128"/>
                                <a:gd name="T13" fmla="*/ T12 w 144"/>
                                <a:gd name="T14" fmla="+- 0 6094 5816"/>
                                <a:gd name="T15" fmla="*/ 6094 h 288"/>
                                <a:gd name="T16" fmla="+- 0 25193 25128"/>
                                <a:gd name="T17" fmla="*/ T16 w 144"/>
                                <a:gd name="T18" fmla="+- 0 6086 5816"/>
                                <a:gd name="T19" fmla="*/ 6086 h 288"/>
                                <a:gd name="T20" fmla="+- 0 25211 25128"/>
                                <a:gd name="T21" fmla="*/ T20 w 144"/>
                                <a:gd name="T22" fmla="+- 0 6076 5816"/>
                                <a:gd name="T23" fmla="*/ 6076 h 288"/>
                                <a:gd name="T24" fmla="+- 0 25228 25128"/>
                                <a:gd name="T25" fmla="*/ T24 w 144"/>
                                <a:gd name="T26" fmla="+- 0 6064 5816"/>
                                <a:gd name="T27" fmla="*/ 6064 h 288"/>
                                <a:gd name="T28" fmla="+- 0 25243 25128"/>
                                <a:gd name="T29" fmla="*/ T28 w 144"/>
                                <a:gd name="T30" fmla="+- 0 6049 5816"/>
                                <a:gd name="T31" fmla="*/ 6049 h 288"/>
                                <a:gd name="T32" fmla="+- 0 25254 25128"/>
                                <a:gd name="T33" fmla="*/ T32 w 144"/>
                                <a:gd name="T34" fmla="+- 0 6032 5816"/>
                                <a:gd name="T35" fmla="*/ 6032 h 288"/>
                                <a:gd name="T36" fmla="+- 0 25263 25128"/>
                                <a:gd name="T37" fmla="*/ T36 w 144"/>
                                <a:gd name="T38" fmla="+- 0 6012 5816"/>
                                <a:gd name="T39" fmla="*/ 6012 h 288"/>
                                <a:gd name="T40" fmla="+- 0 25269 25128"/>
                                <a:gd name="T41" fmla="*/ T40 w 144"/>
                                <a:gd name="T42" fmla="+- 0 5990 5816"/>
                                <a:gd name="T43" fmla="*/ 5990 h 288"/>
                                <a:gd name="T44" fmla="+- 0 25272 25128"/>
                                <a:gd name="T45" fmla="*/ T44 w 144"/>
                                <a:gd name="T46" fmla="+- 0 5964 5816"/>
                                <a:gd name="T47" fmla="*/ 5964 h 288"/>
                                <a:gd name="T48" fmla="+- 0 25272 25128"/>
                                <a:gd name="T49" fmla="*/ T48 w 144"/>
                                <a:gd name="T50" fmla="+- 0 5960 5816"/>
                                <a:gd name="T51" fmla="*/ 5960 h 288"/>
                                <a:gd name="T52" fmla="+- 0 25270 25128"/>
                                <a:gd name="T53" fmla="*/ T52 w 144"/>
                                <a:gd name="T54" fmla="+- 0 5940 5816"/>
                                <a:gd name="T55" fmla="*/ 5940 h 288"/>
                                <a:gd name="T56" fmla="+- 0 25265 25128"/>
                                <a:gd name="T57" fmla="*/ T56 w 144"/>
                                <a:gd name="T58" fmla="+- 0 5922 5816"/>
                                <a:gd name="T59" fmla="*/ 5922 h 288"/>
                                <a:gd name="T60" fmla="+- 0 25257 25128"/>
                                <a:gd name="T61" fmla="*/ T60 w 144"/>
                                <a:gd name="T62" fmla="+- 0 5905 5816"/>
                                <a:gd name="T63" fmla="*/ 5905 h 288"/>
                                <a:gd name="T64" fmla="+- 0 25245 25128"/>
                                <a:gd name="T65" fmla="*/ T64 w 144"/>
                                <a:gd name="T66" fmla="+- 0 5890 5816"/>
                                <a:gd name="T67" fmla="*/ 5890 h 288"/>
                                <a:gd name="T68" fmla="+- 0 25232 25128"/>
                                <a:gd name="T69" fmla="*/ T68 w 144"/>
                                <a:gd name="T70" fmla="+- 0 5877 5816"/>
                                <a:gd name="T71" fmla="*/ 5877 h 288"/>
                                <a:gd name="T72" fmla="+- 0 25215 25128"/>
                                <a:gd name="T73" fmla="*/ T72 w 144"/>
                                <a:gd name="T74" fmla="+- 0 5864 5816"/>
                                <a:gd name="T75" fmla="*/ 5864 h 288"/>
                                <a:gd name="T76" fmla="+- 0 25197 25128"/>
                                <a:gd name="T77" fmla="*/ T76 w 144"/>
                                <a:gd name="T78" fmla="+- 0 5852 5816"/>
                                <a:gd name="T79" fmla="*/ 5852 h 288"/>
                                <a:gd name="T80" fmla="+- 0 25177 25128"/>
                                <a:gd name="T81" fmla="*/ T80 w 144"/>
                                <a:gd name="T82" fmla="+- 0 5840 5816"/>
                                <a:gd name="T83" fmla="*/ 5840 h 288"/>
                                <a:gd name="T84" fmla="+- 0 25155 25128"/>
                                <a:gd name="T85" fmla="*/ T84 w 144"/>
                                <a:gd name="T86" fmla="+- 0 5829 5816"/>
                                <a:gd name="T87" fmla="*/ 5829 h 288"/>
                                <a:gd name="T88" fmla="+- 0 25132 25128"/>
                                <a:gd name="T89" fmla="*/ T88 w 144"/>
                                <a:gd name="T90" fmla="+- 0 5818 5816"/>
                                <a:gd name="T91" fmla="*/ 5818 h 288"/>
                                <a:gd name="T92" fmla="+- 0 25128 25128"/>
                                <a:gd name="T93" fmla="*/ T92 w 144"/>
                                <a:gd name="T94" fmla="+- 0 5816 5816"/>
                                <a:gd name="T95" fmla="*/ 581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44" h="288">
                                  <a:moveTo>
                                    <a:pt x="0" y="0"/>
                                  </a:moveTo>
                                  <a:lnTo>
                                    <a:pt x="0" y="288"/>
                                  </a:lnTo>
                                  <a:lnTo>
                                    <a:pt x="23" y="284"/>
                                  </a:lnTo>
                                  <a:lnTo>
                                    <a:pt x="44" y="278"/>
                                  </a:lnTo>
                                  <a:lnTo>
                                    <a:pt x="65" y="270"/>
                                  </a:lnTo>
                                  <a:lnTo>
                                    <a:pt x="83" y="260"/>
                                  </a:lnTo>
                                  <a:lnTo>
                                    <a:pt x="100" y="248"/>
                                  </a:lnTo>
                                  <a:lnTo>
                                    <a:pt x="115" y="233"/>
                                  </a:lnTo>
                                  <a:lnTo>
                                    <a:pt x="126" y="216"/>
                                  </a:lnTo>
                                  <a:lnTo>
                                    <a:pt x="135" y="196"/>
                                  </a:lnTo>
                                  <a:lnTo>
                                    <a:pt x="141" y="174"/>
                                  </a:lnTo>
                                  <a:lnTo>
                                    <a:pt x="144" y="148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37" y="106"/>
                                  </a:lnTo>
                                  <a:lnTo>
                                    <a:pt x="129" y="89"/>
                                  </a:lnTo>
                                  <a:lnTo>
                                    <a:pt x="117" y="74"/>
                                  </a:lnTo>
                                  <a:lnTo>
                                    <a:pt x="104" y="61"/>
                                  </a:lnTo>
                                  <a:lnTo>
                                    <a:pt x="87" y="48"/>
                                  </a:lnTo>
                                  <a:lnTo>
                                    <a:pt x="69" y="36"/>
                                  </a:lnTo>
                                  <a:lnTo>
                                    <a:pt x="49" y="24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4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73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25128" y="5816"/>
                              <a:ext cx="144" cy="288"/>
                              <a:chOff x="25128" y="5816"/>
                              <a:chExt cx="144" cy="288"/>
                            </a:xfrm>
                          </wpg:grpSpPr>
                          <wps:wsp>
                            <wps:cNvPr id="32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25128" y="5816"/>
                                <a:ext cx="144" cy="288"/>
                              </a:xfrm>
                              <a:custGeom>
                                <a:avLst/>
                                <a:gdLst>
                                  <a:gd name="T0" fmla="+- 0 25128 25128"/>
                                  <a:gd name="T1" fmla="*/ T0 w 144"/>
                                  <a:gd name="T2" fmla="+- 0 5816 5816"/>
                                  <a:gd name="T3" fmla="*/ 5816 h 288"/>
                                  <a:gd name="T4" fmla="+- 0 25128 25128"/>
                                  <a:gd name="T5" fmla="*/ T4 w 144"/>
                                  <a:gd name="T6" fmla="+- 0 6104 5816"/>
                                  <a:gd name="T7" fmla="*/ 6104 h 288"/>
                                  <a:gd name="T8" fmla="+- 0 25151 25128"/>
                                  <a:gd name="T9" fmla="*/ T8 w 144"/>
                                  <a:gd name="T10" fmla="+- 0 6100 5816"/>
                                  <a:gd name="T11" fmla="*/ 6100 h 288"/>
                                  <a:gd name="T12" fmla="+- 0 25172 25128"/>
                                  <a:gd name="T13" fmla="*/ T12 w 144"/>
                                  <a:gd name="T14" fmla="+- 0 6094 5816"/>
                                  <a:gd name="T15" fmla="*/ 6094 h 288"/>
                                  <a:gd name="T16" fmla="+- 0 25193 25128"/>
                                  <a:gd name="T17" fmla="*/ T16 w 144"/>
                                  <a:gd name="T18" fmla="+- 0 6086 5816"/>
                                  <a:gd name="T19" fmla="*/ 6086 h 288"/>
                                  <a:gd name="T20" fmla="+- 0 25211 25128"/>
                                  <a:gd name="T21" fmla="*/ T20 w 144"/>
                                  <a:gd name="T22" fmla="+- 0 6076 5816"/>
                                  <a:gd name="T23" fmla="*/ 6076 h 288"/>
                                  <a:gd name="T24" fmla="+- 0 25228 25128"/>
                                  <a:gd name="T25" fmla="*/ T24 w 144"/>
                                  <a:gd name="T26" fmla="+- 0 6064 5816"/>
                                  <a:gd name="T27" fmla="*/ 6064 h 288"/>
                                  <a:gd name="T28" fmla="+- 0 25243 25128"/>
                                  <a:gd name="T29" fmla="*/ T28 w 144"/>
                                  <a:gd name="T30" fmla="+- 0 6049 5816"/>
                                  <a:gd name="T31" fmla="*/ 6049 h 288"/>
                                  <a:gd name="T32" fmla="+- 0 25254 25128"/>
                                  <a:gd name="T33" fmla="*/ T32 w 144"/>
                                  <a:gd name="T34" fmla="+- 0 6032 5816"/>
                                  <a:gd name="T35" fmla="*/ 6032 h 288"/>
                                  <a:gd name="T36" fmla="+- 0 25263 25128"/>
                                  <a:gd name="T37" fmla="*/ T36 w 144"/>
                                  <a:gd name="T38" fmla="+- 0 6012 5816"/>
                                  <a:gd name="T39" fmla="*/ 6012 h 288"/>
                                  <a:gd name="T40" fmla="+- 0 25269 25128"/>
                                  <a:gd name="T41" fmla="*/ T40 w 144"/>
                                  <a:gd name="T42" fmla="+- 0 5990 5816"/>
                                  <a:gd name="T43" fmla="*/ 5990 h 288"/>
                                  <a:gd name="T44" fmla="+- 0 25272 25128"/>
                                  <a:gd name="T45" fmla="*/ T44 w 144"/>
                                  <a:gd name="T46" fmla="+- 0 5964 5816"/>
                                  <a:gd name="T47" fmla="*/ 5964 h 288"/>
                                  <a:gd name="T48" fmla="+- 0 25272 25128"/>
                                  <a:gd name="T49" fmla="*/ T48 w 144"/>
                                  <a:gd name="T50" fmla="+- 0 5960 5816"/>
                                  <a:gd name="T51" fmla="*/ 5960 h 288"/>
                                  <a:gd name="T52" fmla="+- 0 25270 25128"/>
                                  <a:gd name="T53" fmla="*/ T52 w 144"/>
                                  <a:gd name="T54" fmla="+- 0 5940 5816"/>
                                  <a:gd name="T55" fmla="*/ 5940 h 288"/>
                                  <a:gd name="T56" fmla="+- 0 25265 25128"/>
                                  <a:gd name="T57" fmla="*/ T56 w 144"/>
                                  <a:gd name="T58" fmla="+- 0 5922 5816"/>
                                  <a:gd name="T59" fmla="*/ 5922 h 288"/>
                                  <a:gd name="T60" fmla="+- 0 25257 25128"/>
                                  <a:gd name="T61" fmla="*/ T60 w 144"/>
                                  <a:gd name="T62" fmla="+- 0 5905 5816"/>
                                  <a:gd name="T63" fmla="*/ 5905 h 288"/>
                                  <a:gd name="T64" fmla="+- 0 25245 25128"/>
                                  <a:gd name="T65" fmla="*/ T64 w 144"/>
                                  <a:gd name="T66" fmla="+- 0 5890 5816"/>
                                  <a:gd name="T67" fmla="*/ 5890 h 288"/>
                                  <a:gd name="T68" fmla="+- 0 25232 25128"/>
                                  <a:gd name="T69" fmla="*/ T68 w 144"/>
                                  <a:gd name="T70" fmla="+- 0 5877 5816"/>
                                  <a:gd name="T71" fmla="*/ 5877 h 288"/>
                                  <a:gd name="T72" fmla="+- 0 25215 25128"/>
                                  <a:gd name="T73" fmla="*/ T72 w 144"/>
                                  <a:gd name="T74" fmla="+- 0 5864 5816"/>
                                  <a:gd name="T75" fmla="*/ 5864 h 288"/>
                                  <a:gd name="T76" fmla="+- 0 25197 25128"/>
                                  <a:gd name="T77" fmla="*/ T76 w 144"/>
                                  <a:gd name="T78" fmla="+- 0 5852 5816"/>
                                  <a:gd name="T79" fmla="*/ 5852 h 288"/>
                                  <a:gd name="T80" fmla="+- 0 25177 25128"/>
                                  <a:gd name="T81" fmla="*/ T80 w 144"/>
                                  <a:gd name="T82" fmla="+- 0 5840 5816"/>
                                  <a:gd name="T83" fmla="*/ 5840 h 288"/>
                                  <a:gd name="T84" fmla="+- 0 25155 25128"/>
                                  <a:gd name="T85" fmla="*/ T84 w 144"/>
                                  <a:gd name="T86" fmla="+- 0 5829 5816"/>
                                  <a:gd name="T87" fmla="*/ 5829 h 288"/>
                                  <a:gd name="T88" fmla="+- 0 25132 25128"/>
                                  <a:gd name="T89" fmla="*/ T88 w 144"/>
                                  <a:gd name="T90" fmla="+- 0 5818 5816"/>
                                  <a:gd name="T91" fmla="*/ 5818 h 288"/>
                                  <a:gd name="T92" fmla="+- 0 25128 25128"/>
                                  <a:gd name="T93" fmla="*/ T92 w 144"/>
                                  <a:gd name="T94" fmla="+- 0 5816 5816"/>
                                  <a:gd name="T95" fmla="*/ 5816 h 2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</a:cxnLst>
                                <a:rect l="0" t="0" r="r" b="b"/>
                                <a:pathLst>
                                  <a:path w="144" h="288">
                                    <a:moveTo>
                                      <a:pt x="0" y="0"/>
                                    </a:moveTo>
                                    <a:lnTo>
                                      <a:pt x="0" y="288"/>
                                    </a:lnTo>
                                    <a:lnTo>
                                      <a:pt x="23" y="284"/>
                                    </a:lnTo>
                                    <a:lnTo>
                                      <a:pt x="44" y="278"/>
                                    </a:lnTo>
                                    <a:lnTo>
                                      <a:pt x="65" y="270"/>
                                    </a:lnTo>
                                    <a:lnTo>
                                      <a:pt x="83" y="260"/>
                                    </a:lnTo>
                                    <a:lnTo>
                                      <a:pt x="100" y="248"/>
                                    </a:lnTo>
                                    <a:lnTo>
                                      <a:pt x="115" y="233"/>
                                    </a:lnTo>
                                    <a:lnTo>
                                      <a:pt x="126" y="216"/>
                                    </a:lnTo>
                                    <a:lnTo>
                                      <a:pt x="135" y="196"/>
                                    </a:lnTo>
                                    <a:lnTo>
                                      <a:pt x="141" y="174"/>
                                    </a:lnTo>
                                    <a:lnTo>
                                      <a:pt x="144" y="148"/>
                                    </a:lnTo>
                                    <a:lnTo>
                                      <a:pt x="144" y="144"/>
                                    </a:lnTo>
                                    <a:lnTo>
                                      <a:pt x="142" y="124"/>
                                    </a:lnTo>
                                    <a:lnTo>
                                      <a:pt x="137" y="106"/>
                                    </a:lnTo>
                                    <a:lnTo>
                                      <a:pt x="129" y="89"/>
                                    </a:lnTo>
                                    <a:lnTo>
                                      <a:pt x="117" y="74"/>
                                    </a:lnTo>
                                    <a:lnTo>
                                      <a:pt x="104" y="61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69" y="36"/>
                                    </a:lnTo>
                                    <a:lnTo>
                                      <a:pt x="49" y="24"/>
                                    </a:lnTo>
                                    <a:lnTo>
                                      <a:pt x="27" y="13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8282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3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841" y="6021"/>
                                <a:ext cx="354" cy="602"/>
                                <a:chOff x="24841" y="6021"/>
                                <a:chExt cx="354" cy="602"/>
                              </a:xfrm>
                            </wpg:grpSpPr>
                            <wps:wsp>
                              <wps:cNvPr id="34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841" y="6021"/>
                                  <a:ext cx="354" cy="602"/>
                                </a:xfrm>
                                <a:custGeom>
                                  <a:avLst/>
                                  <a:gdLst>
                                    <a:gd name="T0" fmla="+- 0 24969 24841"/>
                                    <a:gd name="T1" fmla="*/ T0 w 354"/>
                                    <a:gd name="T2" fmla="+- 0 6612 6021"/>
                                    <a:gd name="T3" fmla="*/ 6612 h 602"/>
                                    <a:gd name="T4" fmla="+- 0 25036 24841"/>
                                    <a:gd name="T5" fmla="*/ T4 w 354"/>
                                    <a:gd name="T6" fmla="+- 0 6620 6021"/>
                                    <a:gd name="T7" fmla="*/ 6620 h 602"/>
                                    <a:gd name="T8" fmla="+- 0 25105 24841"/>
                                    <a:gd name="T9" fmla="*/ T8 w 354"/>
                                    <a:gd name="T10" fmla="+- 0 6623 6021"/>
                                    <a:gd name="T11" fmla="*/ 6623 h 602"/>
                                    <a:gd name="T12" fmla="+- 0 25173 24841"/>
                                    <a:gd name="T13" fmla="*/ T12 w 354"/>
                                    <a:gd name="T14" fmla="+- 0 6620 6021"/>
                                    <a:gd name="T15" fmla="*/ 6620 h 602"/>
                                    <a:gd name="T16" fmla="+- 0 25195 24841"/>
                                    <a:gd name="T17" fmla="*/ T16 w 354"/>
                                    <a:gd name="T18" fmla="+- 0 6134 6021"/>
                                    <a:gd name="T19" fmla="*/ 6134 h 602"/>
                                    <a:gd name="T20" fmla="+- 0 25173 24841"/>
                                    <a:gd name="T21" fmla="*/ T20 w 354"/>
                                    <a:gd name="T22" fmla="+- 0 6140 6021"/>
                                    <a:gd name="T23" fmla="*/ 6140 h 602"/>
                                    <a:gd name="T24" fmla="+- 0 25149 24841"/>
                                    <a:gd name="T25" fmla="*/ T24 w 354"/>
                                    <a:gd name="T26" fmla="+- 0 6145 6021"/>
                                    <a:gd name="T27" fmla="*/ 6145 h 602"/>
                                    <a:gd name="T28" fmla="+- 0 25128 24841"/>
                                    <a:gd name="T29" fmla="*/ T28 w 354"/>
                                    <a:gd name="T30" fmla="+- 0 6148 6021"/>
                                    <a:gd name="T31" fmla="*/ 6148 h 602"/>
                                    <a:gd name="T32" fmla="+- 0 25128 24841"/>
                                    <a:gd name="T33" fmla="*/ T32 w 354"/>
                                    <a:gd name="T34" fmla="+- 0 6261 6021"/>
                                    <a:gd name="T35" fmla="*/ 6261 h 602"/>
                                    <a:gd name="T36" fmla="+- 0 25085 24841"/>
                                    <a:gd name="T37" fmla="*/ T36 w 354"/>
                                    <a:gd name="T38" fmla="+- 0 6261 6021"/>
                                    <a:gd name="T39" fmla="*/ 6261 h 602"/>
                                    <a:gd name="T40" fmla="+- 0 25085 24841"/>
                                    <a:gd name="T41" fmla="*/ T40 w 354"/>
                                    <a:gd name="T42" fmla="+- 0 6150 6021"/>
                                    <a:gd name="T43" fmla="*/ 6150 h 602"/>
                                    <a:gd name="T44" fmla="+- 0 25055 24841"/>
                                    <a:gd name="T45" fmla="*/ T44 w 354"/>
                                    <a:gd name="T46" fmla="+- 0 6149 6021"/>
                                    <a:gd name="T47" fmla="*/ 6149 h 602"/>
                                    <a:gd name="T48" fmla="+- 0 25026 24841"/>
                                    <a:gd name="T49" fmla="*/ T48 w 354"/>
                                    <a:gd name="T50" fmla="+- 0 6146 6021"/>
                                    <a:gd name="T51" fmla="*/ 6146 h 602"/>
                                    <a:gd name="T52" fmla="+- 0 24999 24841"/>
                                    <a:gd name="T53" fmla="*/ T52 w 354"/>
                                    <a:gd name="T54" fmla="+- 0 6141 6021"/>
                                    <a:gd name="T55" fmla="*/ 6141 h 602"/>
                                    <a:gd name="T56" fmla="+- 0 24974 24841"/>
                                    <a:gd name="T57" fmla="*/ T56 w 354"/>
                                    <a:gd name="T58" fmla="+- 0 6135 6021"/>
                                    <a:gd name="T59" fmla="*/ 6135 h 602"/>
                                    <a:gd name="T60" fmla="+- 0 24951 24841"/>
                                    <a:gd name="T61" fmla="*/ T60 w 354"/>
                                    <a:gd name="T62" fmla="+- 0 6126 6021"/>
                                    <a:gd name="T63" fmla="*/ 6126 h 602"/>
                                    <a:gd name="T64" fmla="+- 0 24930 24841"/>
                                    <a:gd name="T65" fmla="*/ T64 w 354"/>
                                    <a:gd name="T66" fmla="+- 0 6117 6021"/>
                                    <a:gd name="T67" fmla="*/ 6117 h 602"/>
                                    <a:gd name="T68" fmla="+- 0 24911 24841"/>
                                    <a:gd name="T69" fmla="*/ T68 w 354"/>
                                    <a:gd name="T70" fmla="+- 0 6106 6021"/>
                                    <a:gd name="T71" fmla="*/ 6106 h 602"/>
                                    <a:gd name="T72" fmla="+- 0 24894 24841"/>
                                    <a:gd name="T73" fmla="*/ T72 w 354"/>
                                    <a:gd name="T74" fmla="+- 0 6094 6021"/>
                                    <a:gd name="T75" fmla="*/ 6094 h 602"/>
                                    <a:gd name="T76" fmla="+- 0 24880 24841"/>
                                    <a:gd name="T77" fmla="*/ T76 w 354"/>
                                    <a:gd name="T78" fmla="+- 0 6081 6021"/>
                                    <a:gd name="T79" fmla="*/ 6081 h 602"/>
                                    <a:gd name="T80" fmla="+- 0 24867 24841"/>
                                    <a:gd name="T81" fmla="*/ T80 w 354"/>
                                    <a:gd name="T82" fmla="+- 0 6067 6021"/>
                                    <a:gd name="T83" fmla="*/ 6067 h 602"/>
                                    <a:gd name="T84" fmla="+- 0 24858 24841"/>
                                    <a:gd name="T85" fmla="*/ T84 w 354"/>
                                    <a:gd name="T86" fmla="+- 0 6052 6021"/>
                                    <a:gd name="T87" fmla="*/ 6052 h 602"/>
                                    <a:gd name="T88" fmla="+- 0 24851 24841"/>
                                    <a:gd name="T89" fmla="*/ T88 w 354"/>
                                    <a:gd name="T90" fmla="+- 0 6037 6021"/>
                                    <a:gd name="T91" fmla="*/ 6037 h 602"/>
                                    <a:gd name="T92" fmla="+- 0 24847 24841"/>
                                    <a:gd name="T93" fmla="*/ T92 w 354"/>
                                    <a:gd name="T94" fmla="+- 0 6021 6021"/>
                                    <a:gd name="T95" fmla="*/ 6021 h 602"/>
                                    <a:gd name="T96" fmla="+- 0 24841 24841"/>
                                    <a:gd name="T97" fmla="*/ T96 w 354"/>
                                    <a:gd name="T98" fmla="+- 0 6581 6021"/>
                                    <a:gd name="T99" fmla="*/ 6581 h 602"/>
                                    <a:gd name="T100" fmla="+- 0 24904 24841"/>
                                    <a:gd name="T101" fmla="*/ T100 w 354"/>
                                    <a:gd name="T102" fmla="+- 0 6599 6021"/>
                                    <a:gd name="T103" fmla="*/ 6599 h 602"/>
                                    <a:gd name="T104" fmla="+- 0 24969 24841"/>
                                    <a:gd name="T105" fmla="*/ T104 w 354"/>
                                    <a:gd name="T106" fmla="+- 0 6612 6021"/>
                                    <a:gd name="T107" fmla="*/ 6612 h 60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</a:cxnLst>
                                  <a:rect l="0" t="0" r="r" b="b"/>
                                  <a:pathLst>
                                    <a:path w="354" h="602">
                                      <a:moveTo>
                                        <a:pt x="128" y="591"/>
                                      </a:moveTo>
                                      <a:lnTo>
                                        <a:pt x="195" y="599"/>
                                      </a:lnTo>
                                      <a:lnTo>
                                        <a:pt x="264" y="602"/>
                                      </a:lnTo>
                                      <a:lnTo>
                                        <a:pt x="332" y="599"/>
                                      </a:lnTo>
                                      <a:lnTo>
                                        <a:pt x="354" y="113"/>
                                      </a:lnTo>
                                      <a:lnTo>
                                        <a:pt x="332" y="119"/>
                                      </a:lnTo>
                                      <a:lnTo>
                                        <a:pt x="308" y="124"/>
                                      </a:lnTo>
                                      <a:lnTo>
                                        <a:pt x="287" y="127"/>
                                      </a:lnTo>
                                      <a:lnTo>
                                        <a:pt x="287" y="240"/>
                                      </a:lnTo>
                                      <a:lnTo>
                                        <a:pt x="244" y="240"/>
                                      </a:lnTo>
                                      <a:lnTo>
                                        <a:pt x="244" y="129"/>
                                      </a:lnTo>
                                      <a:lnTo>
                                        <a:pt x="214" y="128"/>
                                      </a:lnTo>
                                      <a:lnTo>
                                        <a:pt x="185" y="125"/>
                                      </a:lnTo>
                                      <a:lnTo>
                                        <a:pt x="158" y="120"/>
                                      </a:lnTo>
                                      <a:lnTo>
                                        <a:pt x="133" y="114"/>
                                      </a:lnTo>
                                      <a:lnTo>
                                        <a:pt x="110" y="105"/>
                                      </a:lnTo>
                                      <a:lnTo>
                                        <a:pt x="89" y="96"/>
                                      </a:lnTo>
                                      <a:lnTo>
                                        <a:pt x="70" y="85"/>
                                      </a:lnTo>
                                      <a:lnTo>
                                        <a:pt x="53" y="73"/>
                                      </a:lnTo>
                                      <a:lnTo>
                                        <a:pt x="39" y="60"/>
                                      </a:lnTo>
                                      <a:lnTo>
                                        <a:pt x="26" y="46"/>
                                      </a:lnTo>
                                      <a:lnTo>
                                        <a:pt x="17" y="31"/>
                                      </a:lnTo>
                                      <a:lnTo>
                                        <a:pt x="10" y="16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560"/>
                                      </a:lnTo>
                                      <a:lnTo>
                                        <a:pt x="63" y="578"/>
                                      </a:lnTo>
                                      <a:lnTo>
                                        <a:pt x="128" y="5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3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5" name="Group 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951" y="5426"/>
                                  <a:ext cx="134" cy="279"/>
                                  <a:chOff x="24951" y="5426"/>
                                  <a:chExt cx="134" cy="279"/>
                                </a:xfrm>
                              </wpg:grpSpPr>
                              <wps:wsp>
                                <wps:cNvPr id="3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951" y="5426"/>
                                    <a:ext cx="134" cy="279"/>
                                  </a:xfrm>
                                  <a:custGeom>
                                    <a:avLst/>
                                    <a:gdLst>
                                      <a:gd name="T0" fmla="+- 0 24951 24951"/>
                                      <a:gd name="T1" fmla="*/ T0 w 134"/>
                                      <a:gd name="T2" fmla="+- 0 5555 5426"/>
                                      <a:gd name="T3" fmla="*/ 5555 h 279"/>
                                      <a:gd name="T4" fmla="+- 0 24952 24951"/>
                                      <a:gd name="T5" fmla="*/ T4 w 134"/>
                                      <a:gd name="T6" fmla="+- 0 5575 5426"/>
                                      <a:gd name="T7" fmla="*/ 5575 h 279"/>
                                      <a:gd name="T8" fmla="+- 0 24956 24951"/>
                                      <a:gd name="T9" fmla="*/ T8 w 134"/>
                                      <a:gd name="T10" fmla="+- 0 5593 5426"/>
                                      <a:gd name="T11" fmla="*/ 5593 h 279"/>
                                      <a:gd name="T12" fmla="+- 0 24963 24951"/>
                                      <a:gd name="T13" fmla="*/ T12 w 134"/>
                                      <a:gd name="T14" fmla="+- 0 5610 5426"/>
                                      <a:gd name="T15" fmla="*/ 5610 h 279"/>
                                      <a:gd name="T16" fmla="+- 0 24972 24951"/>
                                      <a:gd name="T17" fmla="*/ T16 w 134"/>
                                      <a:gd name="T18" fmla="+- 0 5625 5426"/>
                                      <a:gd name="T19" fmla="*/ 5625 h 279"/>
                                      <a:gd name="T20" fmla="+- 0 24984 24951"/>
                                      <a:gd name="T21" fmla="*/ T20 w 134"/>
                                      <a:gd name="T22" fmla="+- 0 5639 5426"/>
                                      <a:gd name="T23" fmla="*/ 5639 h 279"/>
                                      <a:gd name="T24" fmla="+- 0 24999 24951"/>
                                      <a:gd name="T25" fmla="*/ T24 w 134"/>
                                      <a:gd name="T26" fmla="+- 0 5653 5426"/>
                                      <a:gd name="T27" fmla="*/ 5653 h 279"/>
                                      <a:gd name="T28" fmla="+- 0 25016 24951"/>
                                      <a:gd name="T29" fmla="*/ T28 w 134"/>
                                      <a:gd name="T30" fmla="+- 0 5666 5426"/>
                                      <a:gd name="T31" fmla="*/ 5666 h 279"/>
                                      <a:gd name="T32" fmla="+- 0 25037 24951"/>
                                      <a:gd name="T33" fmla="*/ T32 w 134"/>
                                      <a:gd name="T34" fmla="+- 0 5679 5426"/>
                                      <a:gd name="T35" fmla="*/ 5679 h 279"/>
                                      <a:gd name="T36" fmla="+- 0 25060 24951"/>
                                      <a:gd name="T37" fmla="*/ T36 w 134"/>
                                      <a:gd name="T38" fmla="+- 0 5692 5426"/>
                                      <a:gd name="T39" fmla="*/ 5692 h 279"/>
                                      <a:gd name="T40" fmla="+- 0 25079 24951"/>
                                      <a:gd name="T41" fmla="*/ T40 w 134"/>
                                      <a:gd name="T42" fmla="+- 0 5702 5426"/>
                                      <a:gd name="T43" fmla="*/ 5702 h 279"/>
                                      <a:gd name="T44" fmla="+- 0 25085 24951"/>
                                      <a:gd name="T45" fmla="*/ T44 w 134"/>
                                      <a:gd name="T46" fmla="+- 0 5705 5426"/>
                                      <a:gd name="T47" fmla="*/ 5705 h 279"/>
                                      <a:gd name="T48" fmla="+- 0 25085 24951"/>
                                      <a:gd name="T49" fmla="*/ T48 w 134"/>
                                      <a:gd name="T50" fmla="+- 0 5426 5426"/>
                                      <a:gd name="T51" fmla="*/ 5426 h 279"/>
                                      <a:gd name="T52" fmla="+- 0 25062 24951"/>
                                      <a:gd name="T53" fmla="*/ T52 w 134"/>
                                      <a:gd name="T54" fmla="+- 0 5430 5426"/>
                                      <a:gd name="T55" fmla="*/ 5430 h 279"/>
                                      <a:gd name="T56" fmla="+- 0 25041 24951"/>
                                      <a:gd name="T57" fmla="*/ T56 w 134"/>
                                      <a:gd name="T58" fmla="+- 0 5437 5426"/>
                                      <a:gd name="T59" fmla="*/ 5437 h 279"/>
                                      <a:gd name="T60" fmla="+- 0 25020 24951"/>
                                      <a:gd name="T61" fmla="*/ T60 w 134"/>
                                      <a:gd name="T62" fmla="+- 0 5446 5426"/>
                                      <a:gd name="T63" fmla="*/ 5446 h 279"/>
                                      <a:gd name="T64" fmla="+- 0 25002 24951"/>
                                      <a:gd name="T65" fmla="*/ T64 w 134"/>
                                      <a:gd name="T66" fmla="+- 0 5457 5426"/>
                                      <a:gd name="T67" fmla="*/ 5457 h 279"/>
                                      <a:gd name="T68" fmla="+- 0 24986 24951"/>
                                      <a:gd name="T69" fmla="*/ T68 w 134"/>
                                      <a:gd name="T70" fmla="+- 0 5471 5426"/>
                                      <a:gd name="T71" fmla="*/ 5471 h 279"/>
                                      <a:gd name="T72" fmla="+- 0 24972 24951"/>
                                      <a:gd name="T73" fmla="*/ T72 w 134"/>
                                      <a:gd name="T74" fmla="+- 0 5487 5426"/>
                                      <a:gd name="T75" fmla="*/ 5487 h 279"/>
                                      <a:gd name="T76" fmla="+- 0 24962 24951"/>
                                      <a:gd name="T77" fmla="*/ T76 w 134"/>
                                      <a:gd name="T78" fmla="+- 0 5505 5426"/>
                                      <a:gd name="T79" fmla="*/ 5505 h 279"/>
                                      <a:gd name="T80" fmla="+- 0 24954 24951"/>
                                      <a:gd name="T81" fmla="*/ T80 w 134"/>
                                      <a:gd name="T82" fmla="+- 0 5525 5426"/>
                                      <a:gd name="T83" fmla="*/ 5525 h 279"/>
                                      <a:gd name="T84" fmla="+- 0 24951 24951"/>
                                      <a:gd name="T85" fmla="*/ T84 w 134"/>
                                      <a:gd name="T86" fmla="+- 0 5548 5426"/>
                                      <a:gd name="T87" fmla="*/ 5548 h 279"/>
                                      <a:gd name="T88" fmla="+- 0 24951 24951"/>
                                      <a:gd name="T89" fmla="*/ T88 w 134"/>
                                      <a:gd name="T90" fmla="+- 0 5555 5426"/>
                                      <a:gd name="T91" fmla="*/ 5555 h 27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</a:cxnLst>
                                    <a:rect l="0" t="0" r="r" b="b"/>
                                    <a:pathLst>
                                      <a:path w="134" h="279">
                                        <a:moveTo>
                                          <a:pt x="0" y="129"/>
                                        </a:moveTo>
                                        <a:lnTo>
                                          <a:pt x="1" y="149"/>
                                        </a:lnTo>
                                        <a:lnTo>
                                          <a:pt x="5" y="167"/>
                                        </a:lnTo>
                                        <a:lnTo>
                                          <a:pt x="12" y="184"/>
                                        </a:lnTo>
                                        <a:lnTo>
                                          <a:pt x="21" y="199"/>
                                        </a:lnTo>
                                        <a:lnTo>
                                          <a:pt x="33" y="213"/>
                                        </a:lnTo>
                                        <a:lnTo>
                                          <a:pt x="48" y="227"/>
                                        </a:lnTo>
                                        <a:lnTo>
                                          <a:pt x="65" y="240"/>
                                        </a:lnTo>
                                        <a:lnTo>
                                          <a:pt x="86" y="253"/>
                                        </a:lnTo>
                                        <a:lnTo>
                                          <a:pt x="109" y="266"/>
                                        </a:lnTo>
                                        <a:lnTo>
                                          <a:pt x="128" y="276"/>
                                        </a:lnTo>
                                        <a:lnTo>
                                          <a:pt x="134" y="279"/>
                                        </a:lnTo>
                                        <a:lnTo>
                                          <a:pt x="134" y="0"/>
                                        </a:lnTo>
                                        <a:lnTo>
                                          <a:pt x="111" y="4"/>
                                        </a:lnTo>
                                        <a:lnTo>
                                          <a:pt x="90" y="11"/>
                                        </a:lnTo>
                                        <a:lnTo>
                                          <a:pt x="69" y="20"/>
                                        </a:lnTo>
                                        <a:lnTo>
                                          <a:pt x="51" y="31"/>
                                        </a:lnTo>
                                        <a:lnTo>
                                          <a:pt x="35" y="45"/>
                                        </a:lnTo>
                                        <a:lnTo>
                                          <a:pt x="21" y="61"/>
                                        </a:lnTo>
                                        <a:lnTo>
                                          <a:pt x="11" y="79"/>
                                        </a:lnTo>
                                        <a:lnTo>
                                          <a:pt x="3" y="99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0" y="1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72737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7" name="Group 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951" y="5426"/>
                                    <a:ext cx="134" cy="279"/>
                                    <a:chOff x="24951" y="5426"/>
                                    <a:chExt cx="134" cy="279"/>
                                  </a:xfrm>
                                </wpg:grpSpPr>
                                <wps:wsp>
                                  <wps:cNvPr id="38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51" y="5426"/>
                                      <a:ext cx="134" cy="279"/>
                                    </a:xfrm>
                                    <a:custGeom>
                                      <a:avLst/>
                                      <a:gdLst>
                                        <a:gd name="T0" fmla="+- 0 24951 24951"/>
                                        <a:gd name="T1" fmla="*/ T0 w 134"/>
                                        <a:gd name="T2" fmla="+- 0 5555 5426"/>
                                        <a:gd name="T3" fmla="*/ 5555 h 279"/>
                                        <a:gd name="T4" fmla="+- 0 24952 24951"/>
                                        <a:gd name="T5" fmla="*/ T4 w 134"/>
                                        <a:gd name="T6" fmla="+- 0 5575 5426"/>
                                        <a:gd name="T7" fmla="*/ 5575 h 279"/>
                                        <a:gd name="T8" fmla="+- 0 24956 24951"/>
                                        <a:gd name="T9" fmla="*/ T8 w 134"/>
                                        <a:gd name="T10" fmla="+- 0 5593 5426"/>
                                        <a:gd name="T11" fmla="*/ 5593 h 279"/>
                                        <a:gd name="T12" fmla="+- 0 24963 24951"/>
                                        <a:gd name="T13" fmla="*/ T12 w 134"/>
                                        <a:gd name="T14" fmla="+- 0 5610 5426"/>
                                        <a:gd name="T15" fmla="*/ 5610 h 279"/>
                                        <a:gd name="T16" fmla="+- 0 24972 24951"/>
                                        <a:gd name="T17" fmla="*/ T16 w 134"/>
                                        <a:gd name="T18" fmla="+- 0 5625 5426"/>
                                        <a:gd name="T19" fmla="*/ 5625 h 279"/>
                                        <a:gd name="T20" fmla="+- 0 24984 24951"/>
                                        <a:gd name="T21" fmla="*/ T20 w 134"/>
                                        <a:gd name="T22" fmla="+- 0 5639 5426"/>
                                        <a:gd name="T23" fmla="*/ 5639 h 279"/>
                                        <a:gd name="T24" fmla="+- 0 24999 24951"/>
                                        <a:gd name="T25" fmla="*/ T24 w 134"/>
                                        <a:gd name="T26" fmla="+- 0 5653 5426"/>
                                        <a:gd name="T27" fmla="*/ 5653 h 279"/>
                                        <a:gd name="T28" fmla="+- 0 25016 24951"/>
                                        <a:gd name="T29" fmla="*/ T28 w 134"/>
                                        <a:gd name="T30" fmla="+- 0 5666 5426"/>
                                        <a:gd name="T31" fmla="*/ 5666 h 279"/>
                                        <a:gd name="T32" fmla="+- 0 25037 24951"/>
                                        <a:gd name="T33" fmla="*/ T32 w 134"/>
                                        <a:gd name="T34" fmla="+- 0 5679 5426"/>
                                        <a:gd name="T35" fmla="*/ 5679 h 279"/>
                                        <a:gd name="T36" fmla="+- 0 25060 24951"/>
                                        <a:gd name="T37" fmla="*/ T36 w 134"/>
                                        <a:gd name="T38" fmla="+- 0 5692 5426"/>
                                        <a:gd name="T39" fmla="*/ 5692 h 279"/>
                                        <a:gd name="T40" fmla="+- 0 25079 24951"/>
                                        <a:gd name="T41" fmla="*/ T40 w 134"/>
                                        <a:gd name="T42" fmla="+- 0 5702 5426"/>
                                        <a:gd name="T43" fmla="*/ 5702 h 279"/>
                                        <a:gd name="T44" fmla="+- 0 25085 24951"/>
                                        <a:gd name="T45" fmla="*/ T44 w 134"/>
                                        <a:gd name="T46" fmla="+- 0 5705 5426"/>
                                        <a:gd name="T47" fmla="*/ 5705 h 279"/>
                                        <a:gd name="T48" fmla="+- 0 25085 24951"/>
                                        <a:gd name="T49" fmla="*/ T48 w 134"/>
                                        <a:gd name="T50" fmla="+- 0 5426 5426"/>
                                        <a:gd name="T51" fmla="*/ 5426 h 279"/>
                                        <a:gd name="T52" fmla="+- 0 25062 24951"/>
                                        <a:gd name="T53" fmla="*/ T52 w 134"/>
                                        <a:gd name="T54" fmla="+- 0 5430 5426"/>
                                        <a:gd name="T55" fmla="*/ 5430 h 279"/>
                                        <a:gd name="T56" fmla="+- 0 25041 24951"/>
                                        <a:gd name="T57" fmla="*/ T56 w 134"/>
                                        <a:gd name="T58" fmla="+- 0 5437 5426"/>
                                        <a:gd name="T59" fmla="*/ 5437 h 279"/>
                                        <a:gd name="T60" fmla="+- 0 25020 24951"/>
                                        <a:gd name="T61" fmla="*/ T60 w 134"/>
                                        <a:gd name="T62" fmla="+- 0 5446 5426"/>
                                        <a:gd name="T63" fmla="*/ 5446 h 279"/>
                                        <a:gd name="T64" fmla="+- 0 25002 24951"/>
                                        <a:gd name="T65" fmla="*/ T64 w 134"/>
                                        <a:gd name="T66" fmla="+- 0 5457 5426"/>
                                        <a:gd name="T67" fmla="*/ 5457 h 279"/>
                                        <a:gd name="T68" fmla="+- 0 24986 24951"/>
                                        <a:gd name="T69" fmla="*/ T68 w 134"/>
                                        <a:gd name="T70" fmla="+- 0 5471 5426"/>
                                        <a:gd name="T71" fmla="*/ 5471 h 279"/>
                                        <a:gd name="T72" fmla="+- 0 24972 24951"/>
                                        <a:gd name="T73" fmla="*/ T72 w 134"/>
                                        <a:gd name="T74" fmla="+- 0 5487 5426"/>
                                        <a:gd name="T75" fmla="*/ 5487 h 279"/>
                                        <a:gd name="T76" fmla="+- 0 24962 24951"/>
                                        <a:gd name="T77" fmla="*/ T76 w 134"/>
                                        <a:gd name="T78" fmla="+- 0 5505 5426"/>
                                        <a:gd name="T79" fmla="*/ 5505 h 279"/>
                                        <a:gd name="T80" fmla="+- 0 24954 24951"/>
                                        <a:gd name="T81" fmla="*/ T80 w 134"/>
                                        <a:gd name="T82" fmla="+- 0 5525 5426"/>
                                        <a:gd name="T83" fmla="*/ 5525 h 279"/>
                                        <a:gd name="T84" fmla="+- 0 24951 24951"/>
                                        <a:gd name="T85" fmla="*/ T84 w 134"/>
                                        <a:gd name="T86" fmla="+- 0 5548 5426"/>
                                        <a:gd name="T87" fmla="*/ 5548 h 279"/>
                                        <a:gd name="T88" fmla="+- 0 24951 24951"/>
                                        <a:gd name="T89" fmla="*/ T88 w 134"/>
                                        <a:gd name="T90" fmla="+- 0 5555 5426"/>
                                        <a:gd name="T91" fmla="*/ 5555 h 27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  <a:cxn ang="0">
                                          <a:pos x="T81" y="T83"/>
                                        </a:cxn>
                                        <a:cxn ang="0">
                                          <a:pos x="T85" y="T87"/>
                                        </a:cxn>
                                        <a:cxn ang="0">
                                          <a:pos x="T89" y="T91"/>
                                        </a:cxn>
                                      </a:cxnLst>
                                      <a:rect l="0" t="0" r="r" b="b"/>
                                      <a:pathLst>
                                        <a:path w="134" h="279">
                                          <a:moveTo>
                                            <a:pt x="0" y="129"/>
                                          </a:moveTo>
                                          <a:lnTo>
                                            <a:pt x="1" y="149"/>
                                          </a:lnTo>
                                          <a:lnTo>
                                            <a:pt x="5" y="167"/>
                                          </a:lnTo>
                                          <a:lnTo>
                                            <a:pt x="12" y="184"/>
                                          </a:lnTo>
                                          <a:lnTo>
                                            <a:pt x="21" y="199"/>
                                          </a:lnTo>
                                          <a:lnTo>
                                            <a:pt x="33" y="213"/>
                                          </a:lnTo>
                                          <a:lnTo>
                                            <a:pt x="48" y="227"/>
                                          </a:lnTo>
                                          <a:lnTo>
                                            <a:pt x="65" y="240"/>
                                          </a:lnTo>
                                          <a:lnTo>
                                            <a:pt x="86" y="253"/>
                                          </a:lnTo>
                                          <a:lnTo>
                                            <a:pt x="109" y="266"/>
                                          </a:lnTo>
                                          <a:lnTo>
                                            <a:pt x="128" y="276"/>
                                          </a:lnTo>
                                          <a:lnTo>
                                            <a:pt x="134" y="279"/>
                                          </a:lnTo>
                                          <a:lnTo>
                                            <a:pt x="134" y="0"/>
                                          </a:lnTo>
                                          <a:lnTo>
                                            <a:pt x="111" y="4"/>
                                          </a:lnTo>
                                          <a:lnTo>
                                            <a:pt x="90" y="11"/>
                                          </a:lnTo>
                                          <a:lnTo>
                                            <a:pt x="69" y="20"/>
                                          </a:lnTo>
                                          <a:lnTo>
                                            <a:pt x="51" y="31"/>
                                          </a:lnTo>
                                          <a:lnTo>
                                            <a:pt x="35" y="45"/>
                                          </a:lnTo>
                                          <a:lnTo>
                                            <a:pt x="21" y="61"/>
                                          </a:lnTo>
                                          <a:lnTo>
                                            <a:pt x="11" y="79"/>
                                          </a:lnTo>
                                          <a:lnTo>
                                            <a:pt x="3" y="99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0" y="1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28282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9" name="Group 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269" y="4953"/>
                                      <a:ext cx="1671" cy="1668"/>
                                      <a:chOff x="24269" y="4953"/>
                                      <a:chExt cx="1671" cy="1668"/>
                                    </a:xfrm>
                                  </wpg:grpSpPr>
                                  <wps:wsp>
                                    <wps:cNvPr id="40" name="Freeform 5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269" y="4953"/>
                                        <a:ext cx="1671" cy="1668"/>
                                      </a:xfrm>
                                      <a:custGeom>
                                        <a:avLst/>
                                        <a:gdLst>
                                          <a:gd name="T0" fmla="+- 0 25815 24269"/>
                                          <a:gd name="T1" fmla="*/ T0 w 1671"/>
                                          <a:gd name="T2" fmla="+- 0 5348 4953"/>
                                          <a:gd name="T3" fmla="*/ 5348 h 1668"/>
                                          <a:gd name="T4" fmla="+- 0 25695 24269"/>
                                          <a:gd name="T5" fmla="*/ T4 w 1671"/>
                                          <a:gd name="T6" fmla="+- 0 5197 4953"/>
                                          <a:gd name="T7" fmla="*/ 5197 h 1668"/>
                                          <a:gd name="T8" fmla="+- 0 25545 24269"/>
                                          <a:gd name="T9" fmla="*/ T8 w 1671"/>
                                          <a:gd name="T10" fmla="+- 0 5078 4953"/>
                                          <a:gd name="T11" fmla="*/ 5078 h 1668"/>
                                          <a:gd name="T12" fmla="+- 0 25369 24269"/>
                                          <a:gd name="T13" fmla="*/ T12 w 1671"/>
                                          <a:gd name="T14" fmla="+- 0 4995 4953"/>
                                          <a:gd name="T15" fmla="*/ 4995 h 1668"/>
                                          <a:gd name="T16" fmla="+- 0 25173 24269"/>
                                          <a:gd name="T17" fmla="*/ T16 w 1671"/>
                                          <a:gd name="T18" fmla="+- 0 4955 4953"/>
                                          <a:gd name="T19" fmla="*/ 4955 h 1668"/>
                                          <a:gd name="T20" fmla="+- 0 24969 24269"/>
                                          <a:gd name="T21" fmla="*/ T20 w 1671"/>
                                          <a:gd name="T22" fmla="+- 0 4964 4953"/>
                                          <a:gd name="T23" fmla="*/ 4964 h 1668"/>
                                          <a:gd name="T24" fmla="+- 0 24779 24269"/>
                                          <a:gd name="T25" fmla="*/ T24 w 1671"/>
                                          <a:gd name="T26" fmla="+- 0 5018 4953"/>
                                          <a:gd name="T27" fmla="*/ 5018 h 1668"/>
                                          <a:gd name="T28" fmla="+- 0 24611 24269"/>
                                          <a:gd name="T29" fmla="*/ T28 w 1671"/>
                                          <a:gd name="T30" fmla="+- 0 5114 4953"/>
                                          <a:gd name="T31" fmla="*/ 5114 h 1668"/>
                                          <a:gd name="T32" fmla="+- 0 24470 24269"/>
                                          <a:gd name="T33" fmla="*/ T32 w 1671"/>
                                          <a:gd name="T34" fmla="+- 0 5244 4953"/>
                                          <a:gd name="T35" fmla="*/ 5244 h 1668"/>
                                          <a:gd name="T36" fmla="+- 0 24362 24269"/>
                                          <a:gd name="T37" fmla="*/ T36 w 1671"/>
                                          <a:gd name="T38" fmla="+- 0 5404 4953"/>
                                          <a:gd name="T39" fmla="*/ 5404 h 1668"/>
                                          <a:gd name="T40" fmla="+- 0 24294 24269"/>
                                          <a:gd name="T41" fmla="*/ T40 w 1671"/>
                                          <a:gd name="T42" fmla="+- 0 5587 4953"/>
                                          <a:gd name="T43" fmla="*/ 5587 h 1668"/>
                                          <a:gd name="T44" fmla="+- 0 24269 24269"/>
                                          <a:gd name="T45" fmla="*/ T44 w 1671"/>
                                          <a:gd name="T46" fmla="+- 0 5788 4953"/>
                                          <a:gd name="T47" fmla="*/ 5788 h 1668"/>
                                          <a:gd name="T48" fmla="+- 0 24294 24269"/>
                                          <a:gd name="T49" fmla="*/ T48 w 1671"/>
                                          <a:gd name="T50" fmla="+- 0 5989 4953"/>
                                          <a:gd name="T51" fmla="*/ 5989 h 1668"/>
                                          <a:gd name="T52" fmla="+- 0 24362 24269"/>
                                          <a:gd name="T53" fmla="*/ T52 w 1671"/>
                                          <a:gd name="T54" fmla="+- 0 6172 4953"/>
                                          <a:gd name="T55" fmla="*/ 6172 h 1668"/>
                                          <a:gd name="T56" fmla="+- 0 24470 24269"/>
                                          <a:gd name="T57" fmla="*/ T56 w 1671"/>
                                          <a:gd name="T58" fmla="+- 0 6331 4953"/>
                                          <a:gd name="T59" fmla="*/ 6331 h 1668"/>
                                          <a:gd name="T60" fmla="+- 0 24611 24269"/>
                                          <a:gd name="T61" fmla="*/ T60 w 1671"/>
                                          <a:gd name="T62" fmla="+- 0 6462 4953"/>
                                          <a:gd name="T63" fmla="*/ 6462 h 1668"/>
                                          <a:gd name="T64" fmla="+- 0 24779 24269"/>
                                          <a:gd name="T65" fmla="*/ T64 w 1671"/>
                                          <a:gd name="T66" fmla="+- 0 6557 4953"/>
                                          <a:gd name="T67" fmla="*/ 6557 h 1668"/>
                                          <a:gd name="T68" fmla="+- 0 24845 24269"/>
                                          <a:gd name="T69" fmla="*/ T68 w 1671"/>
                                          <a:gd name="T70" fmla="+- 0 6006 4953"/>
                                          <a:gd name="T71" fmla="*/ 6006 h 1668"/>
                                          <a:gd name="T72" fmla="+- 0 24856 24269"/>
                                          <a:gd name="T73" fmla="*/ T72 w 1671"/>
                                          <a:gd name="T74" fmla="+- 0 5974 4953"/>
                                          <a:gd name="T75" fmla="*/ 5974 h 1668"/>
                                          <a:gd name="T76" fmla="+- 0 24913 24269"/>
                                          <a:gd name="T77" fmla="*/ T76 w 1671"/>
                                          <a:gd name="T78" fmla="+- 0 5943 4953"/>
                                          <a:gd name="T79" fmla="*/ 5943 h 1668"/>
                                          <a:gd name="T80" fmla="+- 0 24927 24269"/>
                                          <a:gd name="T81" fmla="*/ T80 w 1671"/>
                                          <a:gd name="T82" fmla="+- 0 6001 4953"/>
                                          <a:gd name="T83" fmla="*/ 6001 h 1668"/>
                                          <a:gd name="T84" fmla="+- 0 24961 24269"/>
                                          <a:gd name="T85" fmla="*/ T84 w 1671"/>
                                          <a:gd name="T86" fmla="+- 0 6058 4953"/>
                                          <a:gd name="T87" fmla="*/ 6058 h 1668"/>
                                          <a:gd name="T88" fmla="+- 0 25014 24269"/>
                                          <a:gd name="T89" fmla="*/ T88 w 1671"/>
                                          <a:gd name="T90" fmla="+- 0 6091 4953"/>
                                          <a:gd name="T91" fmla="*/ 6091 h 1668"/>
                                          <a:gd name="T92" fmla="+- 0 25077 24269"/>
                                          <a:gd name="T93" fmla="*/ T92 w 1671"/>
                                          <a:gd name="T94" fmla="+- 0 6105 4953"/>
                                          <a:gd name="T95" fmla="*/ 6105 h 1668"/>
                                          <a:gd name="T96" fmla="+- 0 25032 24269"/>
                                          <a:gd name="T97" fmla="*/ T96 w 1671"/>
                                          <a:gd name="T98" fmla="+- 0 5770 4953"/>
                                          <a:gd name="T99" fmla="*/ 5770 h 1668"/>
                                          <a:gd name="T100" fmla="+- 0 24969 24269"/>
                                          <a:gd name="T101" fmla="*/ T100 w 1671"/>
                                          <a:gd name="T102" fmla="+- 0 5732 4953"/>
                                          <a:gd name="T103" fmla="*/ 5732 h 1668"/>
                                          <a:gd name="T104" fmla="+- 0 24922 24269"/>
                                          <a:gd name="T105" fmla="*/ T104 w 1671"/>
                                          <a:gd name="T106" fmla="+- 0 5688 4953"/>
                                          <a:gd name="T107" fmla="*/ 5688 h 1668"/>
                                          <a:gd name="T108" fmla="+- 0 24893 24269"/>
                                          <a:gd name="T109" fmla="*/ T108 w 1671"/>
                                          <a:gd name="T110" fmla="+- 0 5638 4953"/>
                                          <a:gd name="T111" fmla="*/ 5638 h 1668"/>
                                          <a:gd name="T112" fmla="+- 0 24881 24269"/>
                                          <a:gd name="T113" fmla="*/ T112 w 1671"/>
                                          <a:gd name="T114" fmla="+- 0 5580 4953"/>
                                          <a:gd name="T115" fmla="*/ 5580 h 1668"/>
                                          <a:gd name="T116" fmla="+- 0 24887 24269"/>
                                          <a:gd name="T117" fmla="*/ T116 w 1671"/>
                                          <a:gd name="T118" fmla="+- 0 5522 4953"/>
                                          <a:gd name="T119" fmla="*/ 5522 h 1668"/>
                                          <a:gd name="T120" fmla="+- 0 24915 24269"/>
                                          <a:gd name="T121" fmla="*/ T120 w 1671"/>
                                          <a:gd name="T122" fmla="+- 0 5465 4953"/>
                                          <a:gd name="T123" fmla="*/ 5465 h 1668"/>
                                          <a:gd name="T124" fmla="+- 0 24962 24269"/>
                                          <a:gd name="T125" fmla="*/ T124 w 1671"/>
                                          <a:gd name="T126" fmla="+- 0 5423 4953"/>
                                          <a:gd name="T127" fmla="*/ 5423 h 1668"/>
                                          <a:gd name="T128" fmla="+- 0 25022 24269"/>
                                          <a:gd name="T129" fmla="*/ T128 w 1671"/>
                                          <a:gd name="T130" fmla="+- 0 5396 4953"/>
                                          <a:gd name="T131" fmla="*/ 5396 h 1668"/>
                                          <a:gd name="T132" fmla="+- 0 25085 24269"/>
                                          <a:gd name="T133" fmla="*/ T132 w 1671"/>
                                          <a:gd name="T134" fmla="+- 0 5383 4953"/>
                                          <a:gd name="T135" fmla="*/ 5383 h 1668"/>
                                          <a:gd name="T136" fmla="+- 0 25128 24269"/>
                                          <a:gd name="T137" fmla="*/ T136 w 1671"/>
                                          <a:gd name="T138" fmla="+- 0 5381 4953"/>
                                          <a:gd name="T139" fmla="*/ 5381 h 1668"/>
                                          <a:gd name="T140" fmla="+- 0 25223 24269"/>
                                          <a:gd name="T141" fmla="*/ T140 w 1671"/>
                                          <a:gd name="T142" fmla="+- 0 5394 4953"/>
                                          <a:gd name="T143" fmla="*/ 5394 h 1668"/>
                                          <a:gd name="T144" fmla="+- 0 25285 24269"/>
                                          <a:gd name="T145" fmla="*/ T144 w 1671"/>
                                          <a:gd name="T146" fmla="+- 0 5425 4953"/>
                                          <a:gd name="T147" fmla="*/ 5425 h 1668"/>
                                          <a:gd name="T148" fmla="+- 0 25320 24269"/>
                                          <a:gd name="T149" fmla="*/ T148 w 1671"/>
                                          <a:gd name="T150" fmla="+- 0 5464 4953"/>
                                          <a:gd name="T151" fmla="*/ 5464 h 1668"/>
                                          <a:gd name="T152" fmla="+- 0 25329 24269"/>
                                          <a:gd name="T153" fmla="*/ T152 w 1671"/>
                                          <a:gd name="T154" fmla="+- 0 5501 4953"/>
                                          <a:gd name="T155" fmla="*/ 5501 h 1668"/>
                                          <a:gd name="T156" fmla="+- 0 25297 24269"/>
                                          <a:gd name="T157" fmla="*/ T156 w 1671"/>
                                          <a:gd name="T158" fmla="+- 0 5541 4953"/>
                                          <a:gd name="T159" fmla="*/ 5541 h 1668"/>
                                          <a:gd name="T160" fmla="+- 0 25258 24269"/>
                                          <a:gd name="T161" fmla="*/ T160 w 1671"/>
                                          <a:gd name="T162" fmla="+- 0 5551 4953"/>
                                          <a:gd name="T163" fmla="*/ 5551 h 1668"/>
                                          <a:gd name="T164" fmla="+- 0 25239 24269"/>
                                          <a:gd name="T165" fmla="*/ T164 w 1671"/>
                                          <a:gd name="T166" fmla="+- 0 5478 4953"/>
                                          <a:gd name="T167" fmla="*/ 5478 h 1668"/>
                                          <a:gd name="T168" fmla="+- 0 25194 24269"/>
                                          <a:gd name="T169" fmla="*/ T168 w 1671"/>
                                          <a:gd name="T170" fmla="+- 0 5438 4953"/>
                                          <a:gd name="T171" fmla="*/ 5438 h 1668"/>
                                          <a:gd name="T172" fmla="+- 0 25130 24269"/>
                                          <a:gd name="T173" fmla="*/ T172 w 1671"/>
                                          <a:gd name="T174" fmla="+- 0 5424 4953"/>
                                          <a:gd name="T175" fmla="*/ 5424 h 1668"/>
                                          <a:gd name="T176" fmla="+- 0 25169 24269"/>
                                          <a:gd name="T177" fmla="*/ T176 w 1671"/>
                                          <a:gd name="T178" fmla="+- 0 5745 4953"/>
                                          <a:gd name="T179" fmla="*/ 5745 h 1668"/>
                                          <a:gd name="T180" fmla="+- 0 25247 24269"/>
                                          <a:gd name="T181" fmla="*/ T180 w 1671"/>
                                          <a:gd name="T182" fmla="+- 0 5787 4953"/>
                                          <a:gd name="T183" fmla="*/ 5787 h 1668"/>
                                          <a:gd name="T184" fmla="+- 0 25299 24269"/>
                                          <a:gd name="T185" fmla="*/ T184 w 1671"/>
                                          <a:gd name="T186" fmla="+- 0 5829 4953"/>
                                          <a:gd name="T187" fmla="*/ 5829 h 1668"/>
                                          <a:gd name="T188" fmla="+- 0 25330 24269"/>
                                          <a:gd name="T189" fmla="*/ T188 w 1671"/>
                                          <a:gd name="T190" fmla="+- 0 5873 4953"/>
                                          <a:gd name="T191" fmla="*/ 5873 h 1668"/>
                                          <a:gd name="T192" fmla="+- 0 25343 24269"/>
                                          <a:gd name="T193" fmla="*/ T192 w 1671"/>
                                          <a:gd name="T194" fmla="+- 0 5921 4953"/>
                                          <a:gd name="T195" fmla="*/ 5921 h 1668"/>
                                          <a:gd name="T196" fmla="+- 0 25343 24269"/>
                                          <a:gd name="T197" fmla="*/ T196 w 1671"/>
                                          <a:gd name="T198" fmla="+- 0 5967 4953"/>
                                          <a:gd name="T199" fmla="*/ 5967 h 1668"/>
                                          <a:gd name="T200" fmla="+- 0 25325 24269"/>
                                          <a:gd name="T201" fmla="*/ T200 w 1671"/>
                                          <a:gd name="T202" fmla="+- 0 6030 4953"/>
                                          <a:gd name="T203" fmla="*/ 6030 h 1668"/>
                                          <a:gd name="T204" fmla="+- 0 25288 24269"/>
                                          <a:gd name="T205" fmla="*/ T204 w 1671"/>
                                          <a:gd name="T206" fmla="+- 0 6080 4953"/>
                                          <a:gd name="T207" fmla="*/ 6080 h 1668"/>
                                          <a:gd name="T208" fmla="+- 0 25236 24269"/>
                                          <a:gd name="T209" fmla="*/ T208 w 1671"/>
                                          <a:gd name="T210" fmla="+- 0 6117 4953"/>
                                          <a:gd name="T211" fmla="*/ 6117 h 1668"/>
                                          <a:gd name="T212" fmla="+- 0 25173 24269"/>
                                          <a:gd name="T213" fmla="*/ T212 w 1671"/>
                                          <a:gd name="T214" fmla="+- 0 6620 4953"/>
                                          <a:gd name="T215" fmla="*/ 6620 h 1668"/>
                                          <a:gd name="T216" fmla="+- 0 25369 24269"/>
                                          <a:gd name="T217" fmla="*/ T216 w 1671"/>
                                          <a:gd name="T218" fmla="+- 0 6581 4953"/>
                                          <a:gd name="T219" fmla="*/ 6581 h 1668"/>
                                          <a:gd name="T220" fmla="+- 0 25545 24269"/>
                                          <a:gd name="T221" fmla="*/ T220 w 1671"/>
                                          <a:gd name="T222" fmla="+- 0 6498 4953"/>
                                          <a:gd name="T223" fmla="*/ 6498 h 1668"/>
                                          <a:gd name="T224" fmla="+- 0 25695 24269"/>
                                          <a:gd name="T225" fmla="*/ T224 w 1671"/>
                                          <a:gd name="T226" fmla="+- 0 6378 4953"/>
                                          <a:gd name="T227" fmla="*/ 6378 h 1668"/>
                                          <a:gd name="T228" fmla="+- 0 25815 24269"/>
                                          <a:gd name="T229" fmla="*/ T228 w 1671"/>
                                          <a:gd name="T230" fmla="+- 0 6228 4953"/>
                                          <a:gd name="T231" fmla="*/ 6228 h 1668"/>
                                          <a:gd name="T232" fmla="+- 0 25897 24269"/>
                                          <a:gd name="T233" fmla="*/ T232 w 1671"/>
                                          <a:gd name="T234" fmla="+- 0 6052 4953"/>
                                          <a:gd name="T235" fmla="*/ 6052 h 1668"/>
                                          <a:gd name="T236" fmla="+- 0 25937 24269"/>
                                          <a:gd name="T237" fmla="*/ T236 w 1671"/>
                                          <a:gd name="T238" fmla="+- 0 5856 4953"/>
                                          <a:gd name="T239" fmla="*/ 5856 h 1668"/>
                                          <a:gd name="T240" fmla="+- 0 25929 24269"/>
                                          <a:gd name="T241" fmla="*/ T240 w 1671"/>
                                          <a:gd name="T242" fmla="+- 0 5652 4953"/>
                                          <a:gd name="T243" fmla="*/ 5652 h 1668"/>
                                          <a:gd name="T244" fmla="+- 0 25874 24269"/>
                                          <a:gd name="T245" fmla="*/ T244 w 1671"/>
                                          <a:gd name="T246" fmla="+- 0 5463 4953"/>
                                          <a:gd name="T247" fmla="*/ 5463 h 1668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  <a:cxn ang="0">
                                            <a:pos x="T37" y="T39"/>
                                          </a:cxn>
                                          <a:cxn ang="0">
                                            <a:pos x="T41" y="T43"/>
                                          </a:cxn>
                                          <a:cxn ang="0">
                                            <a:pos x="T45" y="T47"/>
                                          </a:cxn>
                                          <a:cxn ang="0">
                                            <a:pos x="T49" y="T51"/>
                                          </a:cxn>
                                          <a:cxn ang="0">
                                            <a:pos x="T53" y="T55"/>
                                          </a:cxn>
                                          <a:cxn ang="0">
                                            <a:pos x="T57" y="T59"/>
                                          </a:cxn>
                                          <a:cxn ang="0">
                                            <a:pos x="T61" y="T63"/>
                                          </a:cxn>
                                          <a:cxn ang="0">
                                            <a:pos x="T65" y="T67"/>
                                          </a:cxn>
                                          <a:cxn ang="0">
                                            <a:pos x="T69" y="T71"/>
                                          </a:cxn>
                                          <a:cxn ang="0">
                                            <a:pos x="T73" y="T75"/>
                                          </a:cxn>
                                          <a:cxn ang="0">
                                            <a:pos x="T77" y="T79"/>
                                          </a:cxn>
                                          <a:cxn ang="0">
                                            <a:pos x="T81" y="T83"/>
                                          </a:cxn>
                                          <a:cxn ang="0">
                                            <a:pos x="T85" y="T87"/>
                                          </a:cxn>
                                          <a:cxn ang="0">
                                            <a:pos x="T89" y="T91"/>
                                          </a:cxn>
                                          <a:cxn ang="0">
                                            <a:pos x="T93" y="T95"/>
                                          </a:cxn>
                                          <a:cxn ang="0">
                                            <a:pos x="T97" y="T99"/>
                                          </a:cxn>
                                          <a:cxn ang="0">
                                            <a:pos x="T101" y="T103"/>
                                          </a:cxn>
                                          <a:cxn ang="0">
                                            <a:pos x="T105" y="T107"/>
                                          </a:cxn>
                                          <a:cxn ang="0">
                                            <a:pos x="T109" y="T111"/>
                                          </a:cxn>
                                          <a:cxn ang="0">
                                            <a:pos x="T113" y="T115"/>
                                          </a:cxn>
                                          <a:cxn ang="0">
                                            <a:pos x="T117" y="T119"/>
                                          </a:cxn>
                                          <a:cxn ang="0">
                                            <a:pos x="T121" y="T123"/>
                                          </a:cxn>
                                          <a:cxn ang="0">
                                            <a:pos x="T125" y="T127"/>
                                          </a:cxn>
                                          <a:cxn ang="0">
                                            <a:pos x="T129" y="T131"/>
                                          </a:cxn>
                                          <a:cxn ang="0">
                                            <a:pos x="T133" y="T135"/>
                                          </a:cxn>
                                          <a:cxn ang="0">
                                            <a:pos x="T137" y="T139"/>
                                          </a:cxn>
                                          <a:cxn ang="0">
                                            <a:pos x="T141" y="T143"/>
                                          </a:cxn>
                                          <a:cxn ang="0">
                                            <a:pos x="T145" y="T147"/>
                                          </a:cxn>
                                          <a:cxn ang="0">
                                            <a:pos x="T149" y="T151"/>
                                          </a:cxn>
                                          <a:cxn ang="0">
                                            <a:pos x="T153" y="T155"/>
                                          </a:cxn>
                                          <a:cxn ang="0">
                                            <a:pos x="T157" y="T159"/>
                                          </a:cxn>
                                          <a:cxn ang="0">
                                            <a:pos x="T161" y="T163"/>
                                          </a:cxn>
                                          <a:cxn ang="0">
                                            <a:pos x="T165" y="T167"/>
                                          </a:cxn>
                                          <a:cxn ang="0">
                                            <a:pos x="T169" y="T171"/>
                                          </a:cxn>
                                          <a:cxn ang="0">
                                            <a:pos x="T173" y="T175"/>
                                          </a:cxn>
                                          <a:cxn ang="0">
                                            <a:pos x="T177" y="T179"/>
                                          </a:cxn>
                                          <a:cxn ang="0">
                                            <a:pos x="T181" y="T183"/>
                                          </a:cxn>
                                          <a:cxn ang="0">
                                            <a:pos x="T185" y="T187"/>
                                          </a:cxn>
                                          <a:cxn ang="0">
                                            <a:pos x="T189" y="T191"/>
                                          </a:cxn>
                                          <a:cxn ang="0">
                                            <a:pos x="T193" y="T195"/>
                                          </a:cxn>
                                          <a:cxn ang="0">
                                            <a:pos x="T197" y="T199"/>
                                          </a:cxn>
                                          <a:cxn ang="0">
                                            <a:pos x="T201" y="T203"/>
                                          </a:cxn>
                                          <a:cxn ang="0">
                                            <a:pos x="T205" y="T207"/>
                                          </a:cxn>
                                          <a:cxn ang="0">
                                            <a:pos x="T209" y="T211"/>
                                          </a:cxn>
                                          <a:cxn ang="0">
                                            <a:pos x="T213" y="T215"/>
                                          </a:cxn>
                                          <a:cxn ang="0">
                                            <a:pos x="T217" y="T219"/>
                                          </a:cxn>
                                          <a:cxn ang="0">
                                            <a:pos x="T221" y="T223"/>
                                          </a:cxn>
                                          <a:cxn ang="0">
                                            <a:pos x="T225" y="T227"/>
                                          </a:cxn>
                                          <a:cxn ang="0">
                                            <a:pos x="T229" y="T231"/>
                                          </a:cxn>
                                          <a:cxn ang="0">
                                            <a:pos x="T233" y="T235"/>
                                          </a:cxn>
                                          <a:cxn ang="0">
                                            <a:pos x="T237" y="T239"/>
                                          </a:cxn>
                                          <a:cxn ang="0">
                                            <a:pos x="T241" y="T243"/>
                                          </a:cxn>
                                          <a:cxn ang="0">
                                            <a:pos x="T245" y="T2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1" h="1668">
                                            <a:moveTo>
                                              <a:pt x="1605" y="510"/>
                                            </a:moveTo>
                                            <a:lnTo>
                                              <a:pt x="1578" y="451"/>
                                            </a:lnTo>
                                            <a:lnTo>
                                              <a:pt x="1546" y="395"/>
                                            </a:lnTo>
                                            <a:lnTo>
                                              <a:pt x="1510" y="342"/>
                                            </a:lnTo>
                                            <a:lnTo>
                                              <a:pt x="1470" y="291"/>
                                            </a:lnTo>
                                            <a:lnTo>
                                              <a:pt x="1426" y="244"/>
                                            </a:lnTo>
                                            <a:lnTo>
                                              <a:pt x="1379" y="201"/>
                                            </a:lnTo>
                                            <a:lnTo>
                                              <a:pt x="1329" y="161"/>
                                            </a:lnTo>
                                            <a:lnTo>
                                              <a:pt x="1276" y="125"/>
                                            </a:lnTo>
                                            <a:lnTo>
                                              <a:pt x="1219" y="93"/>
                                            </a:lnTo>
                                            <a:lnTo>
                                              <a:pt x="1161" y="65"/>
                                            </a:lnTo>
                                            <a:lnTo>
                                              <a:pt x="1100" y="42"/>
                                            </a:lnTo>
                                            <a:lnTo>
                                              <a:pt x="1036" y="24"/>
                                            </a:lnTo>
                                            <a:lnTo>
                                              <a:pt x="971" y="11"/>
                                            </a:lnTo>
                                            <a:lnTo>
                                              <a:pt x="904" y="2"/>
                                            </a:lnTo>
                                            <a:lnTo>
                                              <a:pt x="836" y="0"/>
                                            </a:lnTo>
                                            <a:lnTo>
                                              <a:pt x="767" y="2"/>
                                            </a:lnTo>
                                            <a:lnTo>
                                              <a:pt x="700" y="11"/>
                                            </a:lnTo>
                                            <a:lnTo>
                                              <a:pt x="635" y="24"/>
                                            </a:lnTo>
                                            <a:lnTo>
                                              <a:pt x="572" y="42"/>
                                            </a:lnTo>
                                            <a:lnTo>
                                              <a:pt x="510" y="65"/>
                                            </a:lnTo>
                                            <a:lnTo>
                                              <a:pt x="452" y="93"/>
                                            </a:lnTo>
                                            <a:lnTo>
                                              <a:pt x="396" y="125"/>
                                            </a:lnTo>
                                            <a:lnTo>
                                              <a:pt x="342" y="161"/>
                                            </a:lnTo>
                                            <a:lnTo>
                                              <a:pt x="292" y="201"/>
                                            </a:lnTo>
                                            <a:lnTo>
                                              <a:pt x="245" y="244"/>
                                            </a:lnTo>
                                            <a:lnTo>
                                              <a:pt x="201" y="291"/>
                                            </a:lnTo>
                                            <a:lnTo>
                                              <a:pt x="161" y="342"/>
                                            </a:lnTo>
                                            <a:lnTo>
                                              <a:pt x="125" y="395"/>
                                            </a:lnTo>
                                            <a:lnTo>
                                              <a:pt x="93" y="451"/>
                                            </a:lnTo>
                                            <a:lnTo>
                                              <a:pt x="66" y="510"/>
                                            </a:lnTo>
                                            <a:lnTo>
                                              <a:pt x="43" y="571"/>
                                            </a:lnTo>
                                            <a:lnTo>
                                              <a:pt x="25" y="634"/>
                                            </a:lnTo>
                                            <a:lnTo>
                                              <a:pt x="11" y="699"/>
                                            </a:lnTo>
                                            <a:lnTo>
                                              <a:pt x="3" y="766"/>
                                            </a:lnTo>
                                            <a:lnTo>
                                              <a:pt x="0" y="835"/>
                                            </a:lnTo>
                                            <a:lnTo>
                                              <a:pt x="3" y="903"/>
                                            </a:lnTo>
                                            <a:lnTo>
                                              <a:pt x="11" y="970"/>
                                            </a:lnTo>
                                            <a:lnTo>
                                              <a:pt x="25" y="1036"/>
                                            </a:lnTo>
                                            <a:lnTo>
                                              <a:pt x="43" y="1099"/>
                                            </a:lnTo>
                                            <a:lnTo>
                                              <a:pt x="66" y="1160"/>
                                            </a:lnTo>
                                            <a:lnTo>
                                              <a:pt x="93" y="1219"/>
                                            </a:lnTo>
                                            <a:lnTo>
                                              <a:pt x="125" y="1275"/>
                                            </a:lnTo>
                                            <a:lnTo>
                                              <a:pt x="161" y="1328"/>
                                            </a:lnTo>
                                            <a:lnTo>
                                              <a:pt x="201" y="1378"/>
                                            </a:lnTo>
                                            <a:lnTo>
                                              <a:pt x="245" y="1425"/>
                                            </a:lnTo>
                                            <a:lnTo>
                                              <a:pt x="292" y="1469"/>
                                            </a:lnTo>
                                            <a:lnTo>
                                              <a:pt x="342" y="1509"/>
                                            </a:lnTo>
                                            <a:lnTo>
                                              <a:pt x="396" y="1545"/>
                                            </a:lnTo>
                                            <a:lnTo>
                                              <a:pt x="452" y="1577"/>
                                            </a:lnTo>
                                            <a:lnTo>
                                              <a:pt x="510" y="1604"/>
                                            </a:lnTo>
                                            <a:lnTo>
                                              <a:pt x="572" y="1628"/>
                                            </a:lnTo>
                                            <a:lnTo>
                                              <a:pt x="578" y="1068"/>
                                            </a:lnTo>
                                            <a:lnTo>
                                              <a:pt x="576" y="1053"/>
                                            </a:lnTo>
                                            <a:lnTo>
                                              <a:pt x="576" y="1052"/>
                                            </a:lnTo>
                                            <a:lnTo>
                                              <a:pt x="579" y="1036"/>
                                            </a:lnTo>
                                            <a:lnTo>
                                              <a:pt x="587" y="1021"/>
                                            </a:lnTo>
                                            <a:lnTo>
                                              <a:pt x="602" y="1007"/>
                                            </a:lnTo>
                                            <a:lnTo>
                                              <a:pt x="626" y="995"/>
                                            </a:lnTo>
                                            <a:lnTo>
                                              <a:pt x="644" y="990"/>
                                            </a:lnTo>
                                            <a:lnTo>
                                              <a:pt x="651" y="995"/>
                                            </a:lnTo>
                                            <a:lnTo>
                                              <a:pt x="653" y="1023"/>
                                            </a:lnTo>
                                            <a:lnTo>
                                              <a:pt x="658" y="1048"/>
                                            </a:lnTo>
                                            <a:lnTo>
                                              <a:pt x="667" y="1070"/>
                                            </a:lnTo>
                                            <a:lnTo>
                                              <a:pt x="678" y="1089"/>
                                            </a:lnTo>
                                            <a:lnTo>
                                              <a:pt x="692" y="1105"/>
                                            </a:lnTo>
                                            <a:lnTo>
                                              <a:pt x="708" y="1119"/>
                                            </a:lnTo>
                                            <a:lnTo>
                                              <a:pt x="726" y="1130"/>
                                            </a:lnTo>
                                            <a:lnTo>
                                              <a:pt x="745" y="1138"/>
                                            </a:lnTo>
                                            <a:lnTo>
                                              <a:pt x="766" y="1145"/>
                                            </a:lnTo>
                                            <a:lnTo>
                                              <a:pt x="786" y="1149"/>
                                            </a:lnTo>
                                            <a:lnTo>
                                              <a:pt x="808" y="1152"/>
                                            </a:lnTo>
                                            <a:lnTo>
                                              <a:pt x="816" y="1152"/>
                                            </a:lnTo>
                                            <a:lnTo>
                                              <a:pt x="816" y="843"/>
                                            </a:lnTo>
                                            <a:lnTo>
                                              <a:pt x="763" y="817"/>
                                            </a:lnTo>
                                            <a:lnTo>
                                              <a:pt x="740" y="805"/>
                                            </a:lnTo>
                                            <a:lnTo>
                                              <a:pt x="719" y="792"/>
                                            </a:lnTo>
                                            <a:lnTo>
                                              <a:pt x="700" y="779"/>
                                            </a:lnTo>
                                            <a:lnTo>
                                              <a:pt x="682" y="765"/>
                                            </a:lnTo>
                                            <a:lnTo>
                                              <a:pt x="667" y="750"/>
                                            </a:lnTo>
                                            <a:lnTo>
                                              <a:pt x="653" y="735"/>
                                            </a:lnTo>
                                            <a:lnTo>
                                              <a:pt x="642" y="719"/>
                                            </a:lnTo>
                                            <a:lnTo>
                                              <a:pt x="632" y="703"/>
                                            </a:lnTo>
                                            <a:lnTo>
                                              <a:pt x="624" y="685"/>
                                            </a:lnTo>
                                            <a:lnTo>
                                              <a:pt x="618" y="667"/>
                                            </a:lnTo>
                                            <a:lnTo>
                                              <a:pt x="614" y="647"/>
                                            </a:lnTo>
                                            <a:lnTo>
                                              <a:pt x="612" y="627"/>
                                            </a:lnTo>
                                            <a:lnTo>
                                              <a:pt x="612" y="616"/>
                                            </a:lnTo>
                                            <a:lnTo>
                                              <a:pt x="613" y="591"/>
                                            </a:lnTo>
                                            <a:lnTo>
                                              <a:pt x="618" y="569"/>
                                            </a:lnTo>
                                            <a:lnTo>
                                              <a:pt x="625" y="548"/>
                                            </a:lnTo>
                                            <a:lnTo>
                                              <a:pt x="634" y="529"/>
                                            </a:lnTo>
                                            <a:lnTo>
                                              <a:pt x="646" y="512"/>
                                            </a:lnTo>
                                            <a:lnTo>
                                              <a:pt x="660" y="496"/>
                                            </a:lnTo>
                                            <a:lnTo>
                                              <a:pt x="676" y="482"/>
                                            </a:lnTo>
                                            <a:lnTo>
                                              <a:pt x="693" y="470"/>
                                            </a:lnTo>
                                            <a:lnTo>
                                              <a:pt x="712" y="459"/>
                                            </a:lnTo>
                                            <a:lnTo>
                                              <a:pt x="732" y="450"/>
                                            </a:lnTo>
                                            <a:lnTo>
                                              <a:pt x="753" y="443"/>
                                            </a:lnTo>
                                            <a:lnTo>
                                              <a:pt x="775" y="437"/>
                                            </a:lnTo>
                                            <a:lnTo>
                                              <a:pt x="798" y="432"/>
                                            </a:lnTo>
                                            <a:lnTo>
                                              <a:pt x="816" y="430"/>
                                            </a:lnTo>
                                            <a:lnTo>
                                              <a:pt x="816" y="311"/>
                                            </a:lnTo>
                                            <a:lnTo>
                                              <a:pt x="859" y="311"/>
                                            </a:lnTo>
                                            <a:lnTo>
                                              <a:pt x="859" y="428"/>
                                            </a:lnTo>
                                            <a:lnTo>
                                              <a:pt x="894" y="430"/>
                                            </a:lnTo>
                                            <a:lnTo>
                                              <a:pt x="926" y="434"/>
                                            </a:lnTo>
                                            <a:lnTo>
                                              <a:pt x="954" y="441"/>
                                            </a:lnTo>
                                            <a:lnTo>
                                              <a:pt x="978" y="450"/>
                                            </a:lnTo>
                                            <a:lnTo>
                                              <a:pt x="999" y="460"/>
                                            </a:lnTo>
                                            <a:lnTo>
                                              <a:pt x="1016" y="472"/>
                                            </a:lnTo>
                                            <a:lnTo>
                                              <a:pt x="1031" y="484"/>
                                            </a:lnTo>
                                            <a:lnTo>
                                              <a:pt x="1042" y="498"/>
                                            </a:lnTo>
                                            <a:lnTo>
                                              <a:pt x="1051" y="511"/>
                                            </a:lnTo>
                                            <a:lnTo>
                                              <a:pt x="1056" y="525"/>
                                            </a:lnTo>
                                            <a:lnTo>
                                              <a:pt x="1059" y="539"/>
                                            </a:lnTo>
                                            <a:lnTo>
                                              <a:pt x="1060" y="548"/>
                                            </a:lnTo>
                                            <a:lnTo>
                                              <a:pt x="1057" y="561"/>
                                            </a:lnTo>
                                            <a:lnTo>
                                              <a:pt x="1046" y="575"/>
                                            </a:lnTo>
                                            <a:lnTo>
                                              <a:pt x="1028" y="588"/>
                                            </a:lnTo>
                                            <a:lnTo>
                                              <a:pt x="1002" y="601"/>
                                            </a:lnTo>
                                            <a:lnTo>
                                              <a:pt x="997" y="602"/>
                                            </a:lnTo>
                                            <a:lnTo>
                                              <a:pt x="989" y="598"/>
                                            </a:lnTo>
                                            <a:lnTo>
                                              <a:pt x="986" y="570"/>
                                            </a:lnTo>
                                            <a:lnTo>
                                              <a:pt x="980" y="546"/>
                                            </a:lnTo>
                                            <a:lnTo>
                                              <a:pt x="970" y="525"/>
                                            </a:lnTo>
                                            <a:lnTo>
                                              <a:pt x="958" y="509"/>
                                            </a:lnTo>
                                            <a:lnTo>
                                              <a:pt x="942" y="495"/>
                                            </a:lnTo>
                                            <a:lnTo>
                                              <a:pt x="925" y="485"/>
                                            </a:lnTo>
                                            <a:lnTo>
                                              <a:pt x="905" y="478"/>
                                            </a:lnTo>
                                            <a:lnTo>
                                              <a:pt x="884" y="473"/>
                                            </a:lnTo>
                                            <a:lnTo>
                                              <a:pt x="861" y="471"/>
                                            </a:lnTo>
                                            <a:lnTo>
                                              <a:pt x="859" y="470"/>
                                            </a:lnTo>
                                            <a:lnTo>
                                              <a:pt x="859" y="773"/>
                                            </a:lnTo>
                                            <a:lnTo>
                                              <a:pt x="900" y="792"/>
                                            </a:lnTo>
                                            <a:lnTo>
                                              <a:pt x="929" y="806"/>
                                            </a:lnTo>
                                            <a:lnTo>
                                              <a:pt x="955" y="820"/>
                                            </a:lnTo>
                                            <a:lnTo>
                                              <a:pt x="978" y="834"/>
                                            </a:lnTo>
                                            <a:lnTo>
                                              <a:pt x="998" y="848"/>
                                            </a:lnTo>
                                            <a:lnTo>
                                              <a:pt x="1015" y="862"/>
                                            </a:lnTo>
                                            <a:lnTo>
                                              <a:pt x="1030" y="876"/>
                                            </a:lnTo>
                                            <a:lnTo>
                                              <a:pt x="1043" y="891"/>
                                            </a:lnTo>
                                            <a:lnTo>
                                              <a:pt x="1053" y="905"/>
                                            </a:lnTo>
                                            <a:lnTo>
                                              <a:pt x="1061" y="920"/>
                                            </a:lnTo>
                                            <a:lnTo>
                                              <a:pt x="1067" y="936"/>
                                            </a:lnTo>
                                            <a:lnTo>
                                              <a:pt x="1072" y="952"/>
                                            </a:lnTo>
                                            <a:lnTo>
                                              <a:pt x="1074" y="968"/>
                                            </a:lnTo>
                                            <a:lnTo>
                                              <a:pt x="1075" y="985"/>
                                            </a:lnTo>
                                            <a:lnTo>
                                              <a:pt x="1076" y="990"/>
                                            </a:lnTo>
                                            <a:lnTo>
                                              <a:pt x="1074" y="1014"/>
                                            </a:lnTo>
                                            <a:lnTo>
                                              <a:pt x="1071" y="1036"/>
                                            </a:lnTo>
                                            <a:lnTo>
                                              <a:pt x="1064" y="1057"/>
                                            </a:lnTo>
                                            <a:lnTo>
                                              <a:pt x="1056" y="1077"/>
                                            </a:lnTo>
                                            <a:lnTo>
                                              <a:pt x="1046" y="1095"/>
                                            </a:lnTo>
                                            <a:lnTo>
                                              <a:pt x="1033" y="1112"/>
                                            </a:lnTo>
                                            <a:lnTo>
                                              <a:pt x="1019" y="1127"/>
                                            </a:lnTo>
                                            <a:lnTo>
                                              <a:pt x="1003" y="1141"/>
                                            </a:lnTo>
                                            <a:lnTo>
                                              <a:pt x="986" y="1153"/>
                                            </a:lnTo>
                                            <a:lnTo>
                                              <a:pt x="967" y="1164"/>
                                            </a:lnTo>
                                            <a:lnTo>
                                              <a:pt x="947" y="1173"/>
                                            </a:lnTo>
                                            <a:lnTo>
                                              <a:pt x="926" y="1181"/>
                                            </a:lnTo>
                                            <a:lnTo>
                                              <a:pt x="904" y="1667"/>
                                            </a:lnTo>
                                            <a:lnTo>
                                              <a:pt x="971" y="1659"/>
                                            </a:lnTo>
                                            <a:lnTo>
                                              <a:pt x="1036" y="1646"/>
                                            </a:lnTo>
                                            <a:lnTo>
                                              <a:pt x="1100" y="1628"/>
                                            </a:lnTo>
                                            <a:lnTo>
                                              <a:pt x="1161" y="1604"/>
                                            </a:lnTo>
                                            <a:lnTo>
                                              <a:pt x="1219" y="1577"/>
                                            </a:lnTo>
                                            <a:lnTo>
                                              <a:pt x="1276" y="1545"/>
                                            </a:lnTo>
                                            <a:lnTo>
                                              <a:pt x="1329" y="1509"/>
                                            </a:lnTo>
                                            <a:lnTo>
                                              <a:pt x="1379" y="1469"/>
                                            </a:lnTo>
                                            <a:lnTo>
                                              <a:pt x="1426" y="1425"/>
                                            </a:lnTo>
                                            <a:lnTo>
                                              <a:pt x="1470" y="1378"/>
                                            </a:lnTo>
                                            <a:lnTo>
                                              <a:pt x="1510" y="1328"/>
                                            </a:lnTo>
                                            <a:lnTo>
                                              <a:pt x="1546" y="1275"/>
                                            </a:lnTo>
                                            <a:lnTo>
                                              <a:pt x="1578" y="1219"/>
                                            </a:lnTo>
                                            <a:lnTo>
                                              <a:pt x="1605" y="1160"/>
                                            </a:lnTo>
                                            <a:lnTo>
                                              <a:pt x="1628" y="1099"/>
                                            </a:lnTo>
                                            <a:lnTo>
                                              <a:pt x="1647" y="1036"/>
                                            </a:lnTo>
                                            <a:lnTo>
                                              <a:pt x="1660" y="970"/>
                                            </a:lnTo>
                                            <a:lnTo>
                                              <a:pt x="1668" y="903"/>
                                            </a:lnTo>
                                            <a:lnTo>
                                              <a:pt x="1671" y="835"/>
                                            </a:lnTo>
                                            <a:lnTo>
                                              <a:pt x="1668" y="766"/>
                                            </a:lnTo>
                                            <a:lnTo>
                                              <a:pt x="1660" y="699"/>
                                            </a:lnTo>
                                            <a:lnTo>
                                              <a:pt x="1647" y="634"/>
                                            </a:lnTo>
                                            <a:lnTo>
                                              <a:pt x="1628" y="571"/>
                                            </a:lnTo>
                                            <a:lnTo>
                                              <a:pt x="1605" y="51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727376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841" y="6021"/>
                                        <a:ext cx="354" cy="602"/>
                                        <a:chOff x="24841" y="6021"/>
                                        <a:chExt cx="354" cy="602"/>
                                      </a:xfrm>
                                    </wpg:grpSpPr>
                                    <wps:wsp>
                                      <wps:cNvPr id="43" name="Freeform 53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4841" y="6021"/>
                                          <a:ext cx="354" cy="602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4969 24841"/>
                                            <a:gd name="T1" fmla="*/ T0 w 354"/>
                                            <a:gd name="T2" fmla="+- 0 6612 6021"/>
                                            <a:gd name="T3" fmla="*/ 6612 h 602"/>
                                            <a:gd name="T4" fmla="+- 0 25036 24841"/>
                                            <a:gd name="T5" fmla="*/ T4 w 354"/>
                                            <a:gd name="T6" fmla="+- 0 6620 6021"/>
                                            <a:gd name="T7" fmla="*/ 6620 h 602"/>
                                            <a:gd name="T8" fmla="+- 0 25105 24841"/>
                                            <a:gd name="T9" fmla="*/ T8 w 354"/>
                                            <a:gd name="T10" fmla="+- 0 6623 6021"/>
                                            <a:gd name="T11" fmla="*/ 6623 h 602"/>
                                            <a:gd name="T12" fmla="+- 0 25173 24841"/>
                                            <a:gd name="T13" fmla="*/ T12 w 354"/>
                                            <a:gd name="T14" fmla="+- 0 6620 6021"/>
                                            <a:gd name="T15" fmla="*/ 6620 h 602"/>
                                            <a:gd name="T16" fmla="+- 0 25195 24841"/>
                                            <a:gd name="T17" fmla="*/ T16 w 354"/>
                                            <a:gd name="T18" fmla="+- 0 6134 6021"/>
                                            <a:gd name="T19" fmla="*/ 6134 h 602"/>
                                            <a:gd name="T20" fmla="+- 0 25173 24841"/>
                                            <a:gd name="T21" fmla="*/ T20 w 354"/>
                                            <a:gd name="T22" fmla="+- 0 6140 6021"/>
                                            <a:gd name="T23" fmla="*/ 6140 h 602"/>
                                            <a:gd name="T24" fmla="+- 0 25149 24841"/>
                                            <a:gd name="T25" fmla="*/ T24 w 354"/>
                                            <a:gd name="T26" fmla="+- 0 6145 6021"/>
                                            <a:gd name="T27" fmla="*/ 6145 h 602"/>
                                            <a:gd name="T28" fmla="+- 0 25128 24841"/>
                                            <a:gd name="T29" fmla="*/ T28 w 354"/>
                                            <a:gd name="T30" fmla="+- 0 6148 6021"/>
                                            <a:gd name="T31" fmla="*/ 6148 h 602"/>
                                            <a:gd name="T32" fmla="+- 0 25128 24841"/>
                                            <a:gd name="T33" fmla="*/ T32 w 354"/>
                                            <a:gd name="T34" fmla="+- 0 6261 6021"/>
                                            <a:gd name="T35" fmla="*/ 6261 h 602"/>
                                            <a:gd name="T36" fmla="+- 0 25085 24841"/>
                                            <a:gd name="T37" fmla="*/ T36 w 354"/>
                                            <a:gd name="T38" fmla="+- 0 6261 6021"/>
                                            <a:gd name="T39" fmla="*/ 6261 h 602"/>
                                            <a:gd name="T40" fmla="+- 0 25085 24841"/>
                                            <a:gd name="T41" fmla="*/ T40 w 354"/>
                                            <a:gd name="T42" fmla="+- 0 6150 6021"/>
                                            <a:gd name="T43" fmla="*/ 6150 h 602"/>
                                            <a:gd name="T44" fmla="+- 0 25055 24841"/>
                                            <a:gd name="T45" fmla="*/ T44 w 354"/>
                                            <a:gd name="T46" fmla="+- 0 6149 6021"/>
                                            <a:gd name="T47" fmla="*/ 6149 h 602"/>
                                            <a:gd name="T48" fmla="+- 0 25026 24841"/>
                                            <a:gd name="T49" fmla="*/ T48 w 354"/>
                                            <a:gd name="T50" fmla="+- 0 6146 6021"/>
                                            <a:gd name="T51" fmla="*/ 6146 h 602"/>
                                            <a:gd name="T52" fmla="+- 0 24999 24841"/>
                                            <a:gd name="T53" fmla="*/ T52 w 354"/>
                                            <a:gd name="T54" fmla="+- 0 6141 6021"/>
                                            <a:gd name="T55" fmla="*/ 6141 h 602"/>
                                            <a:gd name="T56" fmla="+- 0 24974 24841"/>
                                            <a:gd name="T57" fmla="*/ T56 w 354"/>
                                            <a:gd name="T58" fmla="+- 0 6135 6021"/>
                                            <a:gd name="T59" fmla="*/ 6135 h 602"/>
                                            <a:gd name="T60" fmla="+- 0 24951 24841"/>
                                            <a:gd name="T61" fmla="*/ T60 w 354"/>
                                            <a:gd name="T62" fmla="+- 0 6126 6021"/>
                                            <a:gd name="T63" fmla="*/ 6126 h 602"/>
                                            <a:gd name="T64" fmla="+- 0 24930 24841"/>
                                            <a:gd name="T65" fmla="*/ T64 w 354"/>
                                            <a:gd name="T66" fmla="+- 0 6117 6021"/>
                                            <a:gd name="T67" fmla="*/ 6117 h 602"/>
                                            <a:gd name="T68" fmla="+- 0 24911 24841"/>
                                            <a:gd name="T69" fmla="*/ T68 w 354"/>
                                            <a:gd name="T70" fmla="+- 0 6106 6021"/>
                                            <a:gd name="T71" fmla="*/ 6106 h 602"/>
                                            <a:gd name="T72" fmla="+- 0 24894 24841"/>
                                            <a:gd name="T73" fmla="*/ T72 w 354"/>
                                            <a:gd name="T74" fmla="+- 0 6094 6021"/>
                                            <a:gd name="T75" fmla="*/ 6094 h 602"/>
                                            <a:gd name="T76" fmla="+- 0 24880 24841"/>
                                            <a:gd name="T77" fmla="*/ T76 w 354"/>
                                            <a:gd name="T78" fmla="+- 0 6081 6021"/>
                                            <a:gd name="T79" fmla="*/ 6081 h 602"/>
                                            <a:gd name="T80" fmla="+- 0 24867 24841"/>
                                            <a:gd name="T81" fmla="*/ T80 w 354"/>
                                            <a:gd name="T82" fmla="+- 0 6067 6021"/>
                                            <a:gd name="T83" fmla="*/ 6067 h 602"/>
                                            <a:gd name="T84" fmla="+- 0 24858 24841"/>
                                            <a:gd name="T85" fmla="*/ T84 w 354"/>
                                            <a:gd name="T86" fmla="+- 0 6052 6021"/>
                                            <a:gd name="T87" fmla="*/ 6052 h 602"/>
                                            <a:gd name="T88" fmla="+- 0 24851 24841"/>
                                            <a:gd name="T89" fmla="*/ T88 w 354"/>
                                            <a:gd name="T90" fmla="+- 0 6037 6021"/>
                                            <a:gd name="T91" fmla="*/ 6037 h 602"/>
                                            <a:gd name="T92" fmla="+- 0 24847 24841"/>
                                            <a:gd name="T93" fmla="*/ T92 w 354"/>
                                            <a:gd name="T94" fmla="+- 0 6021 6021"/>
                                            <a:gd name="T95" fmla="*/ 6021 h 602"/>
                                            <a:gd name="T96" fmla="+- 0 24841 24841"/>
                                            <a:gd name="T97" fmla="*/ T96 w 354"/>
                                            <a:gd name="T98" fmla="+- 0 6581 6021"/>
                                            <a:gd name="T99" fmla="*/ 6581 h 602"/>
                                            <a:gd name="T100" fmla="+- 0 24904 24841"/>
                                            <a:gd name="T101" fmla="*/ T100 w 354"/>
                                            <a:gd name="T102" fmla="+- 0 6599 6021"/>
                                            <a:gd name="T103" fmla="*/ 6599 h 602"/>
                                            <a:gd name="T104" fmla="+- 0 24969 24841"/>
                                            <a:gd name="T105" fmla="*/ T104 w 354"/>
                                            <a:gd name="T106" fmla="+- 0 6612 6021"/>
                                            <a:gd name="T107" fmla="*/ 6612 h 60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  <a:cxn ang="0">
                                              <a:pos x="T29" y="T31"/>
                                            </a:cxn>
                                            <a:cxn ang="0">
                                              <a:pos x="T33" y="T35"/>
                                            </a:cxn>
                                            <a:cxn ang="0">
                                              <a:pos x="T37" y="T39"/>
                                            </a:cxn>
                                            <a:cxn ang="0">
                                              <a:pos x="T41" y="T43"/>
                                            </a:cxn>
                                            <a:cxn ang="0">
                                              <a:pos x="T45" y="T47"/>
                                            </a:cxn>
                                            <a:cxn ang="0">
                                              <a:pos x="T49" y="T51"/>
                                            </a:cxn>
                                            <a:cxn ang="0">
                                              <a:pos x="T53" y="T55"/>
                                            </a:cxn>
                                            <a:cxn ang="0">
                                              <a:pos x="T57" y="T59"/>
                                            </a:cxn>
                                            <a:cxn ang="0">
                                              <a:pos x="T61" y="T63"/>
                                            </a:cxn>
                                            <a:cxn ang="0">
                                              <a:pos x="T65" y="T67"/>
                                            </a:cxn>
                                            <a:cxn ang="0">
                                              <a:pos x="T69" y="T71"/>
                                            </a:cxn>
                                            <a:cxn ang="0">
                                              <a:pos x="T73" y="T75"/>
                                            </a:cxn>
                                            <a:cxn ang="0">
                                              <a:pos x="T77" y="T79"/>
                                            </a:cxn>
                                            <a:cxn ang="0">
                                              <a:pos x="T81" y="T83"/>
                                            </a:cxn>
                                            <a:cxn ang="0">
                                              <a:pos x="T85" y="T87"/>
                                            </a:cxn>
                                            <a:cxn ang="0">
                                              <a:pos x="T89" y="T91"/>
                                            </a:cxn>
                                            <a:cxn ang="0">
                                              <a:pos x="T93" y="T95"/>
                                            </a:cxn>
                                            <a:cxn ang="0">
                                              <a:pos x="T97" y="T99"/>
                                            </a:cxn>
                                            <a:cxn ang="0">
                                              <a:pos x="T101" y="T103"/>
                                            </a:cxn>
                                            <a:cxn ang="0">
                                              <a:pos x="T105" y="T10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354" h="602">
                                              <a:moveTo>
                                                <a:pt x="128" y="591"/>
                                              </a:moveTo>
                                              <a:lnTo>
                                                <a:pt x="195" y="599"/>
                                              </a:lnTo>
                                              <a:lnTo>
                                                <a:pt x="264" y="602"/>
                                              </a:lnTo>
                                              <a:lnTo>
                                                <a:pt x="332" y="599"/>
                                              </a:lnTo>
                                              <a:lnTo>
                                                <a:pt x="354" y="113"/>
                                              </a:lnTo>
                                              <a:lnTo>
                                                <a:pt x="332" y="119"/>
                                              </a:lnTo>
                                              <a:lnTo>
                                                <a:pt x="308" y="124"/>
                                              </a:lnTo>
                                              <a:lnTo>
                                                <a:pt x="287" y="127"/>
                                              </a:lnTo>
                                              <a:lnTo>
                                                <a:pt x="287" y="240"/>
                                              </a:lnTo>
                                              <a:lnTo>
                                                <a:pt x="244" y="240"/>
                                              </a:lnTo>
                                              <a:lnTo>
                                                <a:pt x="244" y="129"/>
                                              </a:lnTo>
                                              <a:lnTo>
                                                <a:pt x="214" y="128"/>
                                              </a:lnTo>
                                              <a:lnTo>
                                                <a:pt x="185" y="125"/>
                                              </a:lnTo>
                                              <a:lnTo>
                                                <a:pt x="158" y="120"/>
                                              </a:lnTo>
                                              <a:lnTo>
                                                <a:pt x="133" y="114"/>
                                              </a:lnTo>
                                              <a:lnTo>
                                                <a:pt x="110" y="105"/>
                                              </a:lnTo>
                                              <a:lnTo>
                                                <a:pt x="89" y="96"/>
                                              </a:lnTo>
                                              <a:lnTo>
                                                <a:pt x="70" y="85"/>
                                              </a:lnTo>
                                              <a:lnTo>
                                                <a:pt x="53" y="73"/>
                                              </a:lnTo>
                                              <a:lnTo>
                                                <a:pt x="39" y="60"/>
                                              </a:lnTo>
                                              <a:lnTo>
                                                <a:pt x="26" y="46"/>
                                              </a:lnTo>
                                              <a:lnTo>
                                                <a:pt x="17" y="31"/>
                                              </a:lnTo>
                                              <a:lnTo>
                                                <a:pt x="10" y="16"/>
                                              </a:lnTo>
                                              <a:lnTo>
                                                <a:pt x="6" y="0"/>
                                              </a:lnTo>
                                              <a:lnTo>
                                                <a:pt x="0" y="560"/>
                                              </a:lnTo>
                                              <a:lnTo>
                                                <a:pt x="63" y="578"/>
                                              </a:lnTo>
                                              <a:lnTo>
                                                <a:pt x="128" y="59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282828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4" name="Group 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269" y="4953"/>
                                          <a:ext cx="1671" cy="1668"/>
                                          <a:chOff x="24269" y="4953"/>
                                          <a:chExt cx="1671" cy="1668"/>
                                        </a:xfrm>
                                      </wpg:grpSpPr>
                                      <wps:wsp>
                                        <wps:cNvPr id="45" name="Freeform 52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4269" y="4953"/>
                                            <a:ext cx="1671" cy="1668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5815 24269"/>
                                              <a:gd name="T1" fmla="*/ T0 w 1671"/>
                                              <a:gd name="T2" fmla="+- 0 5348 4953"/>
                                              <a:gd name="T3" fmla="*/ 5348 h 1668"/>
                                              <a:gd name="T4" fmla="+- 0 25695 24269"/>
                                              <a:gd name="T5" fmla="*/ T4 w 1671"/>
                                              <a:gd name="T6" fmla="+- 0 5197 4953"/>
                                              <a:gd name="T7" fmla="*/ 5197 h 1668"/>
                                              <a:gd name="T8" fmla="+- 0 25545 24269"/>
                                              <a:gd name="T9" fmla="*/ T8 w 1671"/>
                                              <a:gd name="T10" fmla="+- 0 5078 4953"/>
                                              <a:gd name="T11" fmla="*/ 5078 h 1668"/>
                                              <a:gd name="T12" fmla="+- 0 25369 24269"/>
                                              <a:gd name="T13" fmla="*/ T12 w 1671"/>
                                              <a:gd name="T14" fmla="+- 0 4995 4953"/>
                                              <a:gd name="T15" fmla="*/ 4995 h 1668"/>
                                              <a:gd name="T16" fmla="+- 0 25173 24269"/>
                                              <a:gd name="T17" fmla="*/ T16 w 1671"/>
                                              <a:gd name="T18" fmla="+- 0 4955 4953"/>
                                              <a:gd name="T19" fmla="*/ 4955 h 1668"/>
                                              <a:gd name="T20" fmla="+- 0 24969 24269"/>
                                              <a:gd name="T21" fmla="*/ T20 w 1671"/>
                                              <a:gd name="T22" fmla="+- 0 4964 4953"/>
                                              <a:gd name="T23" fmla="*/ 4964 h 1668"/>
                                              <a:gd name="T24" fmla="+- 0 24779 24269"/>
                                              <a:gd name="T25" fmla="*/ T24 w 1671"/>
                                              <a:gd name="T26" fmla="+- 0 5018 4953"/>
                                              <a:gd name="T27" fmla="*/ 5018 h 1668"/>
                                              <a:gd name="T28" fmla="+- 0 24611 24269"/>
                                              <a:gd name="T29" fmla="*/ T28 w 1671"/>
                                              <a:gd name="T30" fmla="+- 0 5114 4953"/>
                                              <a:gd name="T31" fmla="*/ 5114 h 1668"/>
                                              <a:gd name="T32" fmla="+- 0 24470 24269"/>
                                              <a:gd name="T33" fmla="*/ T32 w 1671"/>
                                              <a:gd name="T34" fmla="+- 0 5244 4953"/>
                                              <a:gd name="T35" fmla="*/ 5244 h 1668"/>
                                              <a:gd name="T36" fmla="+- 0 24362 24269"/>
                                              <a:gd name="T37" fmla="*/ T36 w 1671"/>
                                              <a:gd name="T38" fmla="+- 0 5404 4953"/>
                                              <a:gd name="T39" fmla="*/ 5404 h 1668"/>
                                              <a:gd name="T40" fmla="+- 0 24294 24269"/>
                                              <a:gd name="T41" fmla="*/ T40 w 1671"/>
                                              <a:gd name="T42" fmla="+- 0 5587 4953"/>
                                              <a:gd name="T43" fmla="*/ 5587 h 1668"/>
                                              <a:gd name="T44" fmla="+- 0 24269 24269"/>
                                              <a:gd name="T45" fmla="*/ T44 w 1671"/>
                                              <a:gd name="T46" fmla="+- 0 5788 4953"/>
                                              <a:gd name="T47" fmla="*/ 5788 h 1668"/>
                                              <a:gd name="T48" fmla="+- 0 24294 24269"/>
                                              <a:gd name="T49" fmla="*/ T48 w 1671"/>
                                              <a:gd name="T50" fmla="+- 0 5989 4953"/>
                                              <a:gd name="T51" fmla="*/ 5989 h 1668"/>
                                              <a:gd name="T52" fmla="+- 0 24362 24269"/>
                                              <a:gd name="T53" fmla="*/ T52 w 1671"/>
                                              <a:gd name="T54" fmla="+- 0 6172 4953"/>
                                              <a:gd name="T55" fmla="*/ 6172 h 1668"/>
                                              <a:gd name="T56" fmla="+- 0 24470 24269"/>
                                              <a:gd name="T57" fmla="*/ T56 w 1671"/>
                                              <a:gd name="T58" fmla="+- 0 6331 4953"/>
                                              <a:gd name="T59" fmla="*/ 6331 h 1668"/>
                                              <a:gd name="T60" fmla="+- 0 24611 24269"/>
                                              <a:gd name="T61" fmla="*/ T60 w 1671"/>
                                              <a:gd name="T62" fmla="+- 0 6462 4953"/>
                                              <a:gd name="T63" fmla="*/ 6462 h 1668"/>
                                              <a:gd name="T64" fmla="+- 0 24779 24269"/>
                                              <a:gd name="T65" fmla="*/ T64 w 1671"/>
                                              <a:gd name="T66" fmla="+- 0 6557 4953"/>
                                              <a:gd name="T67" fmla="*/ 6557 h 1668"/>
                                              <a:gd name="T68" fmla="+- 0 24845 24269"/>
                                              <a:gd name="T69" fmla="*/ T68 w 1671"/>
                                              <a:gd name="T70" fmla="+- 0 6006 4953"/>
                                              <a:gd name="T71" fmla="*/ 6006 h 1668"/>
                                              <a:gd name="T72" fmla="+- 0 24856 24269"/>
                                              <a:gd name="T73" fmla="*/ T72 w 1671"/>
                                              <a:gd name="T74" fmla="+- 0 5974 4953"/>
                                              <a:gd name="T75" fmla="*/ 5974 h 1668"/>
                                              <a:gd name="T76" fmla="+- 0 24913 24269"/>
                                              <a:gd name="T77" fmla="*/ T76 w 1671"/>
                                              <a:gd name="T78" fmla="+- 0 5943 4953"/>
                                              <a:gd name="T79" fmla="*/ 5943 h 1668"/>
                                              <a:gd name="T80" fmla="+- 0 24927 24269"/>
                                              <a:gd name="T81" fmla="*/ T80 w 1671"/>
                                              <a:gd name="T82" fmla="+- 0 6001 4953"/>
                                              <a:gd name="T83" fmla="*/ 6001 h 1668"/>
                                              <a:gd name="T84" fmla="+- 0 24961 24269"/>
                                              <a:gd name="T85" fmla="*/ T84 w 1671"/>
                                              <a:gd name="T86" fmla="+- 0 6058 4953"/>
                                              <a:gd name="T87" fmla="*/ 6058 h 1668"/>
                                              <a:gd name="T88" fmla="+- 0 25014 24269"/>
                                              <a:gd name="T89" fmla="*/ T88 w 1671"/>
                                              <a:gd name="T90" fmla="+- 0 6091 4953"/>
                                              <a:gd name="T91" fmla="*/ 6091 h 1668"/>
                                              <a:gd name="T92" fmla="+- 0 25077 24269"/>
                                              <a:gd name="T93" fmla="*/ T92 w 1671"/>
                                              <a:gd name="T94" fmla="+- 0 6105 4953"/>
                                              <a:gd name="T95" fmla="*/ 6105 h 1668"/>
                                              <a:gd name="T96" fmla="+- 0 25032 24269"/>
                                              <a:gd name="T97" fmla="*/ T96 w 1671"/>
                                              <a:gd name="T98" fmla="+- 0 5770 4953"/>
                                              <a:gd name="T99" fmla="*/ 5770 h 1668"/>
                                              <a:gd name="T100" fmla="+- 0 24969 24269"/>
                                              <a:gd name="T101" fmla="*/ T100 w 1671"/>
                                              <a:gd name="T102" fmla="+- 0 5732 4953"/>
                                              <a:gd name="T103" fmla="*/ 5732 h 1668"/>
                                              <a:gd name="T104" fmla="+- 0 24922 24269"/>
                                              <a:gd name="T105" fmla="*/ T104 w 1671"/>
                                              <a:gd name="T106" fmla="+- 0 5688 4953"/>
                                              <a:gd name="T107" fmla="*/ 5688 h 1668"/>
                                              <a:gd name="T108" fmla="+- 0 24893 24269"/>
                                              <a:gd name="T109" fmla="*/ T108 w 1671"/>
                                              <a:gd name="T110" fmla="+- 0 5638 4953"/>
                                              <a:gd name="T111" fmla="*/ 5638 h 1668"/>
                                              <a:gd name="T112" fmla="+- 0 24881 24269"/>
                                              <a:gd name="T113" fmla="*/ T112 w 1671"/>
                                              <a:gd name="T114" fmla="+- 0 5580 4953"/>
                                              <a:gd name="T115" fmla="*/ 5580 h 1668"/>
                                              <a:gd name="T116" fmla="+- 0 24887 24269"/>
                                              <a:gd name="T117" fmla="*/ T116 w 1671"/>
                                              <a:gd name="T118" fmla="+- 0 5522 4953"/>
                                              <a:gd name="T119" fmla="*/ 5522 h 1668"/>
                                              <a:gd name="T120" fmla="+- 0 24915 24269"/>
                                              <a:gd name="T121" fmla="*/ T120 w 1671"/>
                                              <a:gd name="T122" fmla="+- 0 5465 4953"/>
                                              <a:gd name="T123" fmla="*/ 5465 h 1668"/>
                                              <a:gd name="T124" fmla="+- 0 24962 24269"/>
                                              <a:gd name="T125" fmla="*/ T124 w 1671"/>
                                              <a:gd name="T126" fmla="+- 0 5423 4953"/>
                                              <a:gd name="T127" fmla="*/ 5423 h 1668"/>
                                              <a:gd name="T128" fmla="+- 0 25022 24269"/>
                                              <a:gd name="T129" fmla="*/ T128 w 1671"/>
                                              <a:gd name="T130" fmla="+- 0 5396 4953"/>
                                              <a:gd name="T131" fmla="*/ 5396 h 1668"/>
                                              <a:gd name="T132" fmla="+- 0 25085 24269"/>
                                              <a:gd name="T133" fmla="*/ T132 w 1671"/>
                                              <a:gd name="T134" fmla="+- 0 5383 4953"/>
                                              <a:gd name="T135" fmla="*/ 5383 h 1668"/>
                                              <a:gd name="T136" fmla="+- 0 25128 24269"/>
                                              <a:gd name="T137" fmla="*/ T136 w 1671"/>
                                              <a:gd name="T138" fmla="+- 0 5381 4953"/>
                                              <a:gd name="T139" fmla="*/ 5381 h 1668"/>
                                              <a:gd name="T140" fmla="+- 0 25223 24269"/>
                                              <a:gd name="T141" fmla="*/ T140 w 1671"/>
                                              <a:gd name="T142" fmla="+- 0 5394 4953"/>
                                              <a:gd name="T143" fmla="*/ 5394 h 1668"/>
                                              <a:gd name="T144" fmla="+- 0 25285 24269"/>
                                              <a:gd name="T145" fmla="*/ T144 w 1671"/>
                                              <a:gd name="T146" fmla="+- 0 5425 4953"/>
                                              <a:gd name="T147" fmla="*/ 5425 h 1668"/>
                                              <a:gd name="T148" fmla="+- 0 25320 24269"/>
                                              <a:gd name="T149" fmla="*/ T148 w 1671"/>
                                              <a:gd name="T150" fmla="+- 0 5464 4953"/>
                                              <a:gd name="T151" fmla="*/ 5464 h 1668"/>
                                              <a:gd name="T152" fmla="+- 0 25329 24269"/>
                                              <a:gd name="T153" fmla="*/ T152 w 1671"/>
                                              <a:gd name="T154" fmla="+- 0 5501 4953"/>
                                              <a:gd name="T155" fmla="*/ 5501 h 1668"/>
                                              <a:gd name="T156" fmla="+- 0 25297 24269"/>
                                              <a:gd name="T157" fmla="*/ T156 w 1671"/>
                                              <a:gd name="T158" fmla="+- 0 5541 4953"/>
                                              <a:gd name="T159" fmla="*/ 5541 h 1668"/>
                                              <a:gd name="T160" fmla="+- 0 25258 24269"/>
                                              <a:gd name="T161" fmla="*/ T160 w 1671"/>
                                              <a:gd name="T162" fmla="+- 0 5551 4953"/>
                                              <a:gd name="T163" fmla="*/ 5551 h 1668"/>
                                              <a:gd name="T164" fmla="+- 0 25239 24269"/>
                                              <a:gd name="T165" fmla="*/ T164 w 1671"/>
                                              <a:gd name="T166" fmla="+- 0 5478 4953"/>
                                              <a:gd name="T167" fmla="*/ 5478 h 1668"/>
                                              <a:gd name="T168" fmla="+- 0 25194 24269"/>
                                              <a:gd name="T169" fmla="*/ T168 w 1671"/>
                                              <a:gd name="T170" fmla="+- 0 5438 4953"/>
                                              <a:gd name="T171" fmla="*/ 5438 h 1668"/>
                                              <a:gd name="T172" fmla="+- 0 25130 24269"/>
                                              <a:gd name="T173" fmla="*/ T172 w 1671"/>
                                              <a:gd name="T174" fmla="+- 0 5424 4953"/>
                                              <a:gd name="T175" fmla="*/ 5424 h 1668"/>
                                              <a:gd name="T176" fmla="+- 0 25169 24269"/>
                                              <a:gd name="T177" fmla="*/ T176 w 1671"/>
                                              <a:gd name="T178" fmla="+- 0 5745 4953"/>
                                              <a:gd name="T179" fmla="*/ 5745 h 1668"/>
                                              <a:gd name="T180" fmla="+- 0 25247 24269"/>
                                              <a:gd name="T181" fmla="*/ T180 w 1671"/>
                                              <a:gd name="T182" fmla="+- 0 5787 4953"/>
                                              <a:gd name="T183" fmla="*/ 5787 h 1668"/>
                                              <a:gd name="T184" fmla="+- 0 25299 24269"/>
                                              <a:gd name="T185" fmla="*/ T184 w 1671"/>
                                              <a:gd name="T186" fmla="+- 0 5829 4953"/>
                                              <a:gd name="T187" fmla="*/ 5829 h 1668"/>
                                              <a:gd name="T188" fmla="+- 0 25330 24269"/>
                                              <a:gd name="T189" fmla="*/ T188 w 1671"/>
                                              <a:gd name="T190" fmla="+- 0 5873 4953"/>
                                              <a:gd name="T191" fmla="*/ 5873 h 1668"/>
                                              <a:gd name="T192" fmla="+- 0 25343 24269"/>
                                              <a:gd name="T193" fmla="*/ T192 w 1671"/>
                                              <a:gd name="T194" fmla="+- 0 5921 4953"/>
                                              <a:gd name="T195" fmla="*/ 5921 h 1668"/>
                                              <a:gd name="T196" fmla="+- 0 25343 24269"/>
                                              <a:gd name="T197" fmla="*/ T196 w 1671"/>
                                              <a:gd name="T198" fmla="+- 0 5967 4953"/>
                                              <a:gd name="T199" fmla="*/ 5967 h 1668"/>
                                              <a:gd name="T200" fmla="+- 0 25325 24269"/>
                                              <a:gd name="T201" fmla="*/ T200 w 1671"/>
                                              <a:gd name="T202" fmla="+- 0 6030 4953"/>
                                              <a:gd name="T203" fmla="*/ 6030 h 1668"/>
                                              <a:gd name="T204" fmla="+- 0 25288 24269"/>
                                              <a:gd name="T205" fmla="*/ T204 w 1671"/>
                                              <a:gd name="T206" fmla="+- 0 6080 4953"/>
                                              <a:gd name="T207" fmla="*/ 6080 h 1668"/>
                                              <a:gd name="T208" fmla="+- 0 25236 24269"/>
                                              <a:gd name="T209" fmla="*/ T208 w 1671"/>
                                              <a:gd name="T210" fmla="+- 0 6117 4953"/>
                                              <a:gd name="T211" fmla="*/ 6117 h 1668"/>
                                              <a:gd name="T212" fmla="+- 0 25173 24269"/>
                                              <a:gd name="T213" fmla="*/ T212 w 1671"/>
                                              <a:gd name="T214" fmla="+- 0 6620 4953"/>
                                              <a:gd name="T215" fmla="*/ 6620 h 1668"/>
                                              <a:gd name="T216" fmla="+- 0 25369 24269"/>
                                              <a:gd name="T217" fmla="*/ T216 w 1671"/>
                                              <a:gd name="T218" fmla="+- 0 6581 4953"/>
                                              <a:gd name="T219" fmla="*/ 6581 h 1668"/>
                                              <a:gd name="T220" fmla="+- 0 25545 24269"/>
                                              <a:gd name="T221" fmla="*/ T220 w 1671"/>
                                              <a:gd name="T222" fmla="+- 0 6498 4953"/>
                                              <a:gd name="T223" fmla="*/ 6498 h 1668"/>
                                              <a:gd name="T224" fmla="+- 0 25695 24269"/>
                                              <a:gd name="T225" fmla="*/ T224 w 1671"/>
                                              <a:gd name="T226" fmla="+- 0 6378 4953"/>
                                              <a:gd name="T227" fmla="*/ 6378 h 1668"/>
                                              <a:gd name="T228" fmla="+- 0 25815 24269"/>
                                              <a:gd name="T229" fmla="*/ T228 w 1671"/>
                                              <a:gd name="T230" fmla="+- 0 6228 4953"/>
                                              <a:gd name="T231" fmla="*/ 6228 h 1668"/>
                                              <a:gd name="T232" fmla="+- 0 25897 24269"/>
                                              <a:gd name="T233" fmla="*/ T232 w 1671"/>
                                              <a:gd name="T234" fmla="+- 0 6052 4953"/>
                                              <a:gd name="T235" fmla="*/ 6052 h 1668"/>
                                              <a:gd name="T236" fmla="+- 0 25937 24269"/>
                                              <a:gd name="T237" fmla="*/ T236 w 1671"/>
                                              <a:gd name="T238" fmla="+- 0 5856 4953"/>
                                              <a:gd name="T239" fmla="*/ 5856 h 1668"/>
                                              <a:gd name="T240" fmla="+- 0 25929 24269"/>
                                              <a:gd name="T241" fmla="*/ T240 w 1671"/>
                                              <a:gd name="T242" fmla="+- 0 5652 4953"/>
                                              <a:gd name="T243" fmla="*/ 5652 h 1668"/>
                                              <a:gd name="T244" fmla="+- 0 25874 24269"/>
                                              <a:gd name="T245" fmla="*/ T244 w 1671"/>
                                              <a:gd name="T246" fmla="+- 0 5463 4953"/>
                                              <a:gd name="T247" fmla="*/ 5463 h 166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  <a:cxn ang="0">
                                                <a:pos x="T21" y="T23"/>
                                              </a:cxn>
                                              <a:cxn ang="0">
                                                <a:pos x="T25" y="T27"/>
                                              </a:cxn>
                                              <a:cxn ang="0">
                                                <a:pos x="T29" y="T31"/>
                                              </a:cxn>
                                              <a:cxn ang="0">
                                                <a:pos x="T33" y="T35"/>
                                              </a:cxn>
                                              <a:cxn ang="0">
                                                <a:pos x="T37" y="T39"/>
                                              </a:cxn>
                                              <a:cxn ang="0">
                                                <a:pos x="T41" y="T43"/>
                                              </a:cxn>
                                              <a:cxn ang="0">
                                                <a:pos x="T45" y="T47"/>
                                              </a:cxn>
                                              <a:cxn ang="0">
                                                <a:pos x="T49" y="T51"/>
                                              </a:cxn>
                                              <a:cxn ang="0">
                                                <a:pos x="T53" y="T55"/>
                                              </a:cxn>
                                              <a:cxn ang="0">
                                                <a:pos x="T57" y="T59"/>
                                              </a:cxn>
                                              <a:cxn ang="0">
                                                <a:pos x="T61" y="T63"/>
                                              </a:cxn>
                                              <a:cxn ang="0">
                                                <a:pos x="T65" y="T67"/>
                                              </a:cxn>
                                              <a:cxn ang="0">
                                                <a:pos x="T69" y="T71"/>
                                              </a:cxn>
                                              <a:cxn ang="0">
                                                <a:pos x="T73" y="T75"/>
                                              </a:cxn>
                                              <a:cxn ang="0">
                                                <a:pos x="T77" y="T79"/>
                                              </a:cxn>
                                              <a:cxn ang="0">
                                                <a:pos x="T81" y="T83"/>
                                              </a:cxn>
                                              <a:cxn ang="0">
                                                <a:pos x="T85" y="T87"/>
                                              </a:cxn>
                                              <a:cxn ang="0">
                                                <a:pos x="T89" y="T91"/>
                                              </a:cxn>
                                              <a:cxn ang="0">
                                                <a:pos x="T93" y="T95"/>
                                              </a:cxn>
                                              <a:cxn ang="0">
                                                <a:pos x="T97" y="T99"/>
                                              </a:cxn>
                                              <a:cxn ang="0">
                                                <a:pos x="T101" y="T103"/>
                                              </a:cxn>
                                              <a:cxn ang="0">
                                                <a:pos x="T105" y="T107"/>
                                              </a:cxn>
                                              <a:cxn ang="0">
                                                <a:pos x="T109" y="T111"/>
                                              </a:cxn>
                                              <a:cxn ang="0">
                                                <a:pos x="T113" y="T115"/>
                                              </a:cxn>
                                              <a:cxn ang="0">
                                                <a:pos x="T117" y="T119"/>
                                              </a:cxn>
                                              <a:cxn ang="0">
                                                <a:pos x="T121" y="T123"/>
                                              </a:cxn>
                                              <a:cxn ang="0">
                                                <a:pos x="T125" y="T127"/>
                                              </a:cxn>
                                              <a:cxn ang="0">
                                                <a:pos x="T129" y="T131"/>
                                              </a:cxn>
                                              <a:cxn ang="0">
                                                <a:pos x="T133" y="T135"/>
                                              </a:cxn>
                                              <a:cxn ang="0">
                                                <a:pos x="T137" y="T139"/>
                                              </a:cxn>
                                              <a:cxn ang="0">
                                                <a:pos x="T141" y="T143"/>
                                              </a:cxn>
                                              <a:cxn ang="0">
                                                <a:pos x="T145" y="T147"/>
                                              </a:cxn>
                                              <a:cxn ang="0">
                                                <a:pos x="T149" y="T151"/>
                                              </a:cxn>
                                              <a:cxn ang="0">
                                                <a:pos x="T153" y="T155"/>
                                              </a:cxn>
                                              <a:cxn ang="0">
                                                <a:pos x="T157" y="T159"/>
                                              </a:cxn>
                                              <a:cxn ang="0">
                                                <a:pos x="T161" y="T163"/>
                                              </a:cxn>
                                              <a:cxn ang="0">
                                                <a:pos x="T165" y="T167"/>
                                              </a:cxn>
                                              <a:cxn ang="0">
                                                <a:pos x="T169" y="T171"/>
                                              </a:cxn>
                                              <a:cxn ang="0">
                                                <a:pos x="T173" y="T175"/>
                                              </a:cxn>
                                              <a:cxn ang="0">
                                                <a:pos x="T177" y="T179"/>
                                              </a:cxn>
                                              <a:cxn ang="0">
                                                <a:pos x="T181" y="T183"/>
                                              </a:cxn>
                                              <a:cxn ang="0">
                                                <a:pos x="T185" y="T187"/>
                                              </a:cxn>
                                              <a:cxn ang="0">
                                                <a:pos x="T189" y="T191"/>
                                              </a:cxn>
                                              <a:cxn ang="0">
                                                <a:pos x="T193" y="T195"/>
                                              </a:cxn>
                                              <a:cxn ang="0">
                                                <a:pos x="T197" y="T199"/>
                                              </a:cxn>
                                              <a:cxn ang="0">
                                                <a:pos x="T201" y="T203"/>
                                              </a:cxn>
                                              <a:cxn ang="0">
                                                <a:pos x="T205" y="T207"/>
                                              </a:cxn>
                                              <a:cxn ang="0">
                                                <a:pos x="T209" y="T211"/>
                                              </a:cxn>
                                              <a:cxn ang="0">
                                                <a:pos x="T213" y="T215"/>
                                              </a:cxn>
                                              <a:cxn ang="0">
                                                <a:pos x="T217" y="T219"/>
                                              </a:cxn>
                                              <a:cxn ang="0">
                                                <a:pos x="T221" y="T223"/>
                                              </a:cxn>
                                              <a:cxn ang="0">
                                                <a:pos x="T225" y="T227"/>
                                              </a:cxn>
                                              <a:cxn ang="0">
                                                <a:pos x="T229" y="T231"/>
                                              </a:cxn>
                                              <a:cxn ang="0">
                                                <a:pos x="T233" y="T235"/>
                                              </a:cxn>
                                              <a:cxn ang="0">
                                                <a:pos x="T237" y="T239"/>
                                              </a:cxn>
                                              <a:cxn ang="0">
                                                <a:pos x="T241" y="T243"/>
                                              </a:cxn>
                                              <a:cxn ang="0">
                                                <a:pos x="T245" y="T247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671" h="1668">
                                                <a:moveTo>
                                                  <a:pt x="1605" y="510"/>
                                                </a:moveTo>
                                                <a:lnTo>
                                                  <a:pt x="1578" y="451"/>
                                                </a:lnTo>
                                                <a:lnTo>
                                                  <a:pt x="1546" y="395"/>
                                                </a:lnTo>
                                                <a:lnTo>
                                                  <a:pt x="1510" y="342"/>
                                                </a:lnTo>
                                                <a:lnTo>
                                                  <a:pt x="1470" y="291"/>
                                                </a:lnTo>
                                                <a:lnTo>
                                                  <a:pt x="1426" y="244"/>
                                                </a:lnTo>
                                                <a:lnTo>
                                                  <a:pt x="1379" y="201"/>
                                                </a:lnTo>
                                                <a:lnTo>
                                                  <a:pt x="1329" y="161"/>
                                                </a:lnTo>
                                                <a:lnTo>
                                                  <a:pt x="1276" y="125"/>
                                                </a:lnTo>
                                                <a:lnTo>
                                                  <a:pt x="1219" y="93"/>
                                                </a:lnTo>
                                                <a:lnTo>
                                                  <a:pt x="1161" y="65"/>
                                                </a:lnTo>
                                                <a:lnTo>
                                                  <a:pt x="1100" y="42"/>
                                                </a:lnTo>
                                                <a:lnTo>
                                                  <a:pt x="1036" y="24"/>
                                                </a:lnTo>
                                                <a:lnTo>
                                                  <a:pt x="971" y="11"/>
                                                </a:lnTo>
                                                <a:lnTo>
                                                  <a:pt x="904" y="2"/>
                                                </a:lnTo>
                                                <a:lnTo>
                                                  <a:pt x="836" y="0"/>
                                                </a:lnTo>
                                                <a:lnTo>
                                                  <a:pt x="767" y="2"/>
                                                </a:lnTo>
                                                <a:lnTo>
                                                  <a:pt x="700" y="11"/>
                                                </a:lnTo>
                                                <a:lnTo>
                                                  <a:pt x="635" y="24"/>
                                                </a:lnTo>
                                                <a:lnTo>
                                                  <a:pt x="572" y="42"/>
                                                </a:lnTo>
                                                <a:lnTo>
                                                  <a:pt x="510" y="65"/>
                                                </a:lnTo>
                                                <a:lnTo>
                                                  <a:pt x="452" y="93"/>
                                                </a:lnTo>
                                                <a:lnTo>
                                                  <a:pt x="396" y="125"/>
                                                </a:lnTo>
                                                <a:lnTo>
                                                  <a:pt x="342" y="161"/>
                                                </a:lnTo>
                                                <a:lnTo>
                                                  <a:pt x="292" y="201"/>
                                                </a:lnTo>
                                                <a:lnTo>
                                                  <a:pt x="245" y="244"/>
                                                </a:lnTo>
                                                <a:lnTo>
                                                  <a:pt x="201" y="291"/>
                                                </a:lnTo>
                                                <a:lnTo>
                                                  <a:pt x="161" y="342"/>
                                                </a:lnTo>
                                                <a:lnTo>
                                                  <a:pt x="125" y="395"/>
                                                </a:lnTo>
                                                <a:lnTo>
                                                  <a:pt x="93" y="451"/>
                                                </a:lnTo>
                                                <a:lnTo>
                                                  <a:pt x="66" y="510"/>
                                                </a:lnTo>
                                                <a:lnTo>
                                                  <a:pt x="43" y="571"/>
                                                </a:lnTo>
                                                <a:lnTo>
                                                  <a:pt x="25" y="634"/>
                                                </a:lnTo>
                                                <a:lnTo>
                                                  <a:pt x="11" y="699"/>
                                                </a:lnTo>
                                                <a:lnTo>
                                                  <a:pt x="3" y="766"/>
                                                </a:lnTo>
                                                <a:lnTo>
                                                  <a:pt x="0" y="835"/>
                                                </a:lnTo>
                                                <a:lnTo>
                                                  <a:pt x="3" y="903"/>
                                                </a:lnTo>
                                                <a:lnTo>
                                                  <a:pt x="11" y="970"/>
                                                </a:lnTo>
                                                <a:lnTo>
                                                  <a:pt x="25" y="1036"/>
                                                </a:lnTo>
                                                <a:lnTo>
                                                  <a:pt x="43" y="1099"/>
                                                </a:lnTo>
                                                <a:lnTo>
                                                  <a:pt x="66" y="1160"/>
                                                </a:lnTo>
                                                <a:lnTo>
                                                  <a:pt x="93" y="1219"/>
                                                </a:lnTo>
                                                <a:lnTo>
                                                  <a:pt x="125" y="1275"/>
                                                </a:lnTo>
                                                <a:lnTo>
                                                  <a:pt x="161" y="1328"/>
                                                </a:lnTo>
                                                <a:lnTo>
                                                  <a:pt x="201" y="1378"/>
                                                </a:lnTo>
                                                <a:lnTo>
                                                  <a:pt x="245" y="1425"/>
                                                </a:lnTo>
                                                <a:lnTo>
                                                  <a:pt x="292" y="1469"/>
                                                </a:lnTo>
                                                <a:lnTo>
                                                  <a:pt x="342" y="1509"/>
                                                </a:lnTo>
                                                <a:lnTo>
                                                  <a:pt x="396" y="1545"/>
                                                </a:lnTo>
                                                <a:lnTo>
                                                  <a:pt x="452" y="1577"/>
                                                </a:lnTo>
                                                <a:lnTo>
                                                  <a:pt x="510" y="1604"/>
                                                </a:lnTo>
                                                <a:lnTo>
                                                  <a:pt x="572" y="1628"/>
                                                </a:lnTo>
                                                <a:lnTo>
                                                  <a:pt x="578" y="1068"/>
                                                </a:lnTo>
                                                <a:lnTo>
                                                  <a:pt x="576" y="1053"/>
                                                </a:lnTo>
                                                <a:lnTo>
                                                  <a:pt x="576" y="1052"/>
                                                </a:lnTo>
                                                <a:lnTo>
                                                  <a:pt x="579" y="1036"/>
                                                </a:lnTo>
                                                <a:lnTo>
                                                  <a:pt x="587" y="1021"/>
                                                </a:lnTo>
                                                <a:lnTo>
                                                  <a:pt x="602" y="1007"/>
                                                </a:lnTo>
                                                <a:lnTo>
                                                  <a:pt x="626" y="995"/>
                                                </a:lnTo>
                                                <a:lnTo>
                                                  <a:pt x="644" y="990"/>
                                                </a:lnTo>
                                                <a:lnTo>
                                                  <a:pt x="651" y="995"/>
                                                </a:lnTo>
                                                <a:lnTo>
                                                  <a:pt x="653" y="1023"/>
                                                </a:lnTo>
                                                <a:lnTo>
                                                  <a:pt x="658" y="1048"/>
                                                </a:lnTo>
                                                <a:lnTo>
                                                  <a:pt x="667" y="1070"/>
                                                </a:lnTo>
                                                <a:lnTo>
                                                  <a:pt x="678" y="1089"/>
                                                </a:lnTo>
                                                <a:lnTo>
                                                  <a:pt x="692" y="1105"/>
                                                </a:lnTo>
                                                <a:lnTo>
                                                  <a:pt x="708" y="1119"/>
                                                </a:lnTo>
                                                <a:lnTo>
                                                  <a:pt x="726" y="1130"/>
                                                </a:lnTo>
                                                <a:lnTo>
                                                  <a:pt x="745" y="1138"/>
                                                </a:lnTo>
                                                <a:lnTo>
                                                  <a:pt x="766" y="1145"/>
                                                </a:lnTo>
                                                <a:lnTo>
                                                  <a:pt x="786" y="1149"/>
                                                </a:lnTo>
                                                <a:lnTo>
                                                  <a:pt x="808" y="1152"/>
                                                </a:lnTo>
                                                <a:lnTo>
                                                  <a:pt x="816" y="1152"/>
                                                </a:lnTo>
                                                <a:lnTo>
                                                  <a:pt x="816" y="843"/>
                                                </a:lnTo>
                                                <a:lnTo>
                                                  <a:pt x="763" y="817"/>
                                                </a:lnTo>
                                                <a:lnTo>
                                                  <a:pt x="740" y="805"/>
                                                </a:lnTo>
                                                <a:lnTo>
                                                  <a:pt x="719" y="792"/>
                                                </a:lnTo>
                                                <a:lnTo>
                                                  <a:pt x="700" y="779"/>
                                                </a:lnTo>
                                                <a:lnTo>
                                                  <a:pt x="682" y="765"/>
                                                </a:lnTo>
                                                <a:lnTo>
                                                  <a:pt x="667" y="750"/>
                                                </a:lnTo>
                                                <a:lnTo>
                                                  <a:pt x="653" y="735"/>
                                                </a:lnTo>
                                                <a:lnTo>
                                                  <a:pt x="642" y="719"/>
                                                </a:lnTo>
                                                <a:lnTo>
                                                  <a:pt x="632" y="703"/>
                                                </a:lnTo>
                                                <a:lnTo>
                                                  <a:pt x="624" y="685"/>
                                                </a:lnTo>
                                                <a:lnTo>
                                                  <a:pt x="618" y="667"/>
                                                </a:lnTo>
                                                <a:lnTo>
                                                  <a:pt x="614" y="647"/>
                                                </a:lnTo>
                                                <a:lnTo>
                                                  <a:pt x="612" y="627"/>
                                                </a:lnTo>
                                                <a:lnTo>
                                                  <a:pt x="612" y="616"/>
                                                </a:lnTo>
                                                <a:lnTo>
                                                  <a:pt x="613" y="591"/>
                                                </a:lnTo>
                                                <a:lnTo>
                                                  <a:pt x="618" y="569"/>
                                                </a:lnTo>
                                                <a:lnTo>
                                                  <a:pt x="625" y="548"/>
                                                </a:lnTo>
                                                <a:lnTo>
                                                  <a:pt x="634" y="529"/>
                                                </a:lnTo>
                                                <a:lnTo>
                                                  <a:pt x="646" y="512"/>
                                                </a:lnTo>
                                                <a:lnTo>
                                                  <a:pt x="660" y="496"/>
                                                </a:lnTo>
                                                <a:lnTo>
                                                  <a:pt x="676" y="482"/>
                                                </a:lnTo>
                                                <a:lnTo>
                                                  <a:pt x="693" y="470"/>
                                                </a:lnTo>
                                                <a:lnTo>
                                                  <a:pt x="712" y="459"/>
                                                </a:lnTo>
                                                <a:lnTo>
                                                  <a:pt x="732" y="450"/>
                                                </a:lnTo>
                                                <a:lnTo>
                                                  <a:pt x="753" y="443"/>
                                                </a:lnTo>
                                                <a:lnTo>
                                                  <a:pt x="775" y="437"/>
                                                </a:lnTo>
                                                <a:lnTo>
                                                  <a:pt x="798" y="432"/>
                                                </a:lnTo>
                                                <a:lnTo>
                                                  <a:pt x="816" y="430"/>
                                                </a:lnTo>
                                                <a:lnTo>
                                                  <a:pt x="816" y="311"/>
                                                </a:lnTo>
                                                <a:lnTo>
                                                  <a:pt x="859" y="311"/>
                                                </a:lnTo>
                                                <a:lnTo>
                                                  <a:pt x="859" y="428"/>
                                                </a:lnTo>
                                                <a:lnTo>
                                                  <a:pt x="894" y="430"/>
                                                </a:lnTo>
                                                <a:lnTo>
                                                  <a:pt x="926" y="434"/>
                                                </a:lnTo>
                                                <a:lnTo>
                                                  <a:pt x="954" y="441"/>
                                                </a:lnTo>
                                                <a:lnTo>
                                                  <a:pt x="978" y="450"/>
                                                </a:lnTo>
                                                <a:lnTo>
                                                  <a:pt x="999" y="460"/>
                                                </a:lnTo>
                                                <a:lnTo>
                                                  <a:pt x="1016" y="472"/>
                                                </a:lnTo>
                                                <a:lnTo>
                                                  <a:pt x="1031" y="484"/>
                                                </a:lnTo>
                                                <a:lnTo>
                                                  <a:pt x="1042" y="498"/>
                                                </a:lnTo>
                                                <a:lnTo>
                                                  <a:pt x="1051" y="511"/>
                                                </a:lnTo>
                                                <a:lnTo>
                                                  <a:pt x="1056" y="525"/>
                                                </a:lnTo>
                                                <a:lnTo>
                                                  <a:pt x="1059" y="539"/>
                                                </a:lnTo>
                                                <a:lnTo>
                                                  <a:pt x="1060" y="548"/>
                                                </a:lnTo>
                                                <a:lnTo>
                                                  <a:pt x="1057" y="561"/>
                                                </a:lnTo>
                                                <a:lnTo>
                                                  <a:pt x="1046" y="575"/>
                                                </a:lnTo>
                                                <a:lnTo>
                                                  <a:pt x="1028" y="588"/>
                                                </a:lnTo>
                                                <a:lnTo>
                                                  <a:pt x="1002" y="601"/>
                                                </a:lnTo>
                                                <a:lnTo>
                                                  <a:pt x="997" y="602"/>
                                                </a:lnTo>
                                                <a:lnTo>
                                                  <a:pt x="989" y="598"/>
                                                </a:lnTo>
                                                <a:lnTo>
                                                  <a:pt x="986" y="570"/>
                                                </a:lnTo>
                                                <a:lnTo>
                                                  <a:pt x="980" y="546"/>
                                                </a:lnTo>
                                                <a:lnTo>
                                                  <a:pt x="970" y="525"/>
                                                </a:lnTo>
                                                <a:lnTo>
                                                  <a:pt x="958" y="509"/>
                                                </a:lnTo>
                                                <a:lnTo>
                                                  <a:pt x="942" y="495"/>
                                                </a:lnTo>
                                                <a:lnTo>
                                                  <a:pt x="925" y="485"/>
                                                </a:lnTo>
                                                <a:lnTo>
                                                  <a:pt x="905" y="478"/>
                                                </a:lnTo>
                                                <a:lnTo>
                                                  <a:pt x="884" y="473"/>
                                                </a:lnTo>
                                                <a:lnTo>
                                                  <a:pt x="861" y="471"/>
                                                </a:lnTo>
                                                <a:lnTo>
                                                  <a:pt x="859" y="470"/>
                                                </a:lnTo>
                                                <a:lnTo>
                                                  <a:pt x="859" y="773"/>
                                                </a:lnTo>
                                                <a:lnTo>
                                                  <a:pt x="900" y="792"/>
                                                </a:lnTo>
                                                <a:lnTo>
                                                  <a:pt x="929" y="806"/>
                                                </a:lnTo>
                                                <a:lnTo>
                                                  <a:pt x="955" y="820"/>
                                                </a:lnTo>
                                                <a:lnTo>
                                                  <a:pt x="978" y="834"/>
                                                </a:lnTo>
                                                <a:lnTo>
                                                  <a:pt x="998" y="848"/>
                                                </a:lnTo>
                                                <a:lnTo>
                                                  <a:pt x="1015" y="862"/>
                                                </a:lnTo>
                                                <a:lnTo>
                                                  <a:pt x="1030" y="876"/>
                                                </a:lnTo>
                                                <a:lnTo>
                                                  <a:pt x="1043" y="891"/>
                                                </a:lnTo>
                                                <a:lnTo>
                                                  <a:pt x="1053" y="905"/>
                                                </a:lnTo>
                                                <a:lnTo>
                                                  <a:pt x="1061" y="920"/>
                                                </a:lnTo>
                                                <a:lnTo>
                                                  <a:pt x="1067" y="936"/>
                                                </a:lnTo>
                                                <a:lnTo>
                                                  <a:pt x="1072" y="952"/>
                                                </a:lnTo>
                                                <a:lnTo>
                                                  <a:pt x="1074" y="968"/>
                                                </a:lnTo>
                                                <a:lnTo>
                                                  <a:pt x="1075" y="985"/>
                                                </a:lnTo>
                                                <a:lnTo>
                                                  <a:pt x="1076" y="990"/>
                                                </a:lnTo>
                                                <a:lnTo>
                                                  <a:pt x="1074" y="1014"/>
                                                </a:lnTo>
                                                <a:lnTo>
                                                  <a:pt x="1071" y="1036"/>
                                                </a:lnTo>
                                                <a:lnTo>
                                                  <a:pt x="1064" y="1057"/>
                                                </a:lnTo>
                                                <a:lnTo>
                                                  <a:pt x="1056" y="1077"/>
                                                </a:lnTo>
                                                <a:lnTo>
                                                  <a:pt x="1046" y="1095"/>
                                                </a:lnTo>
                                                <a:lnTo>
                                                  <a:pt x="1033" y="1112"/>
                                                </a:lnTo>
                                                <a:lnTo>
                                                  <a:pt x="1019" y="1127"/>
                                                </a:lnTo>
                                                <a:lnTo>
                                                  <a:pt x="1003" y="1141"/>
                                                </a:lnTo>
                                                <a:lnTo>
                                                  <a:pt x="986" y="1153"/>
                                                </a:lnTo>
                                                <a:lnTo>
                                                  <a:pt x="967" y="1164"/>
                                                </a:lnTo>
                                                <a:lnTo>
                                                  <a:pt x="947" y="1173"/>
                                                </a:lnTo>
                                                <a:lnTo>
                                                  <a:pt x="926" y="1181"/>
                                                </a:lnTo>
                                                <a:lnTo>
                                                  <a:pt x="904" y="1667"/>
                                                </a:lnTo>
                                                <a:lnTo>
                                                  <a:pt x="971" y="1659"/>
                                                </a:lnTo>
                                                <a:lnTo>
                                                  <a:pt x="1036" y="1646"/>
                                                </a:lnTo>
                                                <a:lnTo>
                                                  <a:pt x="1100" y="1628"/>
                                                </a:lnTo>
                                                <a:lnTo>
                                                  <a:pt x="1161" y="1604"/>
                                                </a:lnTo>
                                                <a:lnTo>
                                                  <a:pt x="1219" y="1577"/>
                                                </a:lnTo>
                                                <a:lnTo>
                                                  <a:pt x="1276" y="1545"/>
                                                </a:lnTo>
                                                <a:lnTo>
                                                  <a:pt x="1329" y="1509"/>
                                                </a:lnTo>
                                                <a:lnTo>
                                                  <a:pt x="1379" y="1469"/>
                                                </a:lnTo>
                                                <a:lnTo>
                                                  <a:pt x="1426" y="1425"/>
                                                </a:lnTo>
                                                <a:lnTo>
                                                  <a:pt x="1470" y="1378"/>
                                                </a:lnTo>
                                                <a:lnTo>
                                                  <a:pt x="1510" y="1328"/>
                                                </a:lnTo>
                                                <a:lnTo>
                                                  <a:pt x="1546" y="1275"/>
                                                </a:lnTo>
                                                <a:lnTo>
                                                  <a:pt x="1578" y="1219"/>
                                                </a:lnTo>
                                                <a:lnTo>
                                                  <a:pt x="1605" y="1160"/>
                                                </a:lnTo>
                                                <a:lnTo>
                                                  <a:pt x="1628" y="1099"/>
                                                </a:lnTo>
                                                <a:lnTo>
                                                  <a:pt x="1647" y="1036"/>
                                                </a:lnTo>
                                                <a:lnTo>
                                                  <a:pt x="1660" y="970"/>
                                                </a:lnTo>
                                                <a:lnTo>
                                                  <a:pt x="1668" y="903"/>
                                                </a:lnTo>
                                                <a:lnTo>
                                                  <a:pt x="1671" y="835"/>
                                                </a:lnTo>
                                                <a:lnTo>
                                                  <a:pt x="1668" y="766"/>
                                                </a:lnTo>
                                                <a:lnTo>
                                                  <a:pt x="1660" y="699"/>
                                                </a:lnTo>
                                                <a:lnTo>
                                                  <a:pt x="1647" y="634"/>
                                                </a:lnTo>
                                                <a:lnTo>
                                                  <a:pt x="1628" y="571"/>
                                                </a:lnTo>
                                                <a:lnTo>
                                                  <a:pt x="1605" y="510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282828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63780" id="Group 43" o:spid="_x0000_s1026" style="position:absolute;margin-left:1211.1pt;margin-top:245.3pt;width:88.2pt;height:88.2pt;z-index:-251661824;mso-position-horizontal-relative:page;mso-position-vertical-relative:page" coordorigin="24222,4906" coordsize="1764,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">
                <v:group id="Group 44" o:spid="_x0000_s1027" style="position:absolute;left:25128;top:5816;width:144;height:288" coordorigin="25128,5816" coordsize="1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59" o:spid="_x0000_s1028" style="position:absolute;left:25128;top:5816;width:144;height:288;visibility:visible;mso-wrap-style:square;v-text-anchor:top" coordsize="1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" path="m,l,288r23,-4l44,278r21,-8l83,260r17,-12l115,233r11,-17l135,196r6,-22l144,148r,-4l142,124r-5,-18l129,89,117,74,104,61,87,48,69,36,49,24,27,13,4,2,,xe" fillcolor="#727376" stroked="f">
                    <v:path arrowok="t" o:connecttype="custom" o:connectlocs="0,5816;0,6104;23,6100;44,6094;65,6086;83,6076;100,6064;115,6049;126,6032;135,6012;141,5990;144,5964;144,5960;142,5940;137,5922;129,5905;117,5890;104,5877;87,5864;69,5852;49,5840;27,5829;4,5818;0,5816" o:connectangles="0,0,0,0,0,0,0,0,0,0,0,0,0,0,0,0,0,0,0,0,0,0,0,0"/>
                  </v:shape>
                  <v:group id="Group 45" o:spid="_x0000_s1029" style="position:absolute;left:25128;top:5816;width:144;height:288" coordorigin="25128,5816" coordsize="1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58" o:spid="_x0000_s1030" style="position:absolute;left:25128;top:5816;width:144;height:288;visibility:visible;mso-wrap-style:square;v-text-anchor:top" coordsize="1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" path="m,l,288r23,-4l44,278r21,-8l83,260r17,-12l115,233r11,-17l135,196r6,-22l144,148r,-4l142,124r-5,-18l129,89,117,74,104,61,87,48,69,36,49,24,27,13,4,2,,xe" fillcolor="#282828" stroked="f">
                      <v:path arrowok="t" o:connecttype="custom" o:connectlocs="0,5816;0,6104;23,6100;44,6094;65,6086;83,6076;100,6064;115,6049;126,6032;135,6012;141,5990;144,5964;144,5960;142,5940;137,5922;129,5905;117,5890;104,5877;87,5864;69,5852;49,5840;27,5829;4,5818;0,5816" o:connectangles="0,0,0,0,0,0,0,0,0,0,0,0,0,0,0,0,0,0,0,0,0,0,0,0"/>
                    </v:shape>
                    <v:group id="Group 46" o:spid="_x0000_s1031" style="position:absolute;left:24841;top:6021;width:354;height:602" coordorigin="24841,6021" coordsize="3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Freeform 57" o:spid="_x0000_s1032" style="position:absolute;left:24841;top:6021;width:354;height:602;visibility:visible;mso-wrap-style:square;v-text-anchor:top" coordsize="3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" path="m128,591r67,8l264,602r68,-3l354,113r-22,6l308,124r-21,3l287,240r-43,l244,129r-30,-1l185,125r-27,-5l133,114r-23,-9l89,96,70,85,53,73,39,60,26,46,17,31,10,16,6,,,560r63,18l128,591xe" fillcolor="#727376" stroked="f">
                        <v:path arrowok="t" o:connecttype="custom" o:connectlocs="128,6612;195,6620;264,6623;332,6620;354,6134;332,6140;308,6145;287,6148;287,6261;244,6261;244,6150;214,6149;185,6146;158,6141;133,6135;110,6126;89,6117;70,6106;53,6094;39,6081;26,6067;17,6052;10,6037;6,6021;0,6581;63,6599;128,6612" o:connectangles="0,0,0,0,0,0,0,0,0,0,0,0,0,0,0,0,0,0,0,0,0,0,0,0,0,0,0"/>
                      </v:shape>
                      <v:group id="Group 47" o:spid="_x0000_s1033" style="position:absolute;left:24951;top:5426;width:134;height:279" coordorigin="24951,5426" coordsize="134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shape id="Freeform 56" o:spid="_x0000_s1034" style="position:absolute;left:24951;top:5426;width:134;height:279;visibility:visible;mso-wrap-style:square;v-text-anchor:top" coordsize="134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" path="m,129r1,20l5,167r7,17l21,199r12,14l48,227r17,13l86,253r23,13l128,276r6,3l134,,111,4,90,11,69,20,51,31,35,45,21,61,11,79,3,99,,122r,7xe" fillcolor="#727376" stroked="f">
                          <v:path arrowok="t" o:connecttype="custom" o:connectlocs="0,5555;1,5575;5,5593;12,5610;21,5625;33,5639;48,5653;65,5666;86,5679;109,5692;128,5702;134,5705;134,5426;111,5430;90,5437;69,5446;51,5457;35,5471;21,5487;11,5505;3,5525;0,5548;0,5555" o:connectangles="0,0,0,0,0,0,0,0,0,0,0,0,0,0,0,0,0,0,0,0,0,0,0"/>
                        </v:shape>
                        <v:group id="Group 48" o:spid="_x0000_s1035" style="position:absolute;left:24951;top:5426;width:134;height:279" coordorigin="24951,5426" coordsize="134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Freeform 55" o:spid="_x0000_s1036" style="position:absolute;left:24951;top:5426;width:134;height:279;visibility:visible;mso-wrap-style:square;v-text-anchor:top" coordsize="134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" path="m,129r1,20l5,167r7,17l21,199r12,14l48,227r17,13l86,253r23,13l128,276r6,3l134,,111,4,90,11,69,20,51,31,35,45,21,61,11,79,3,99,,122r,7xe" fillcolor="#282828" stroked="f">
                            <v:path arrowok="t" o:connecttype="custom" o:connectlocs="0,5555;1,5575;5,5593;12,5610;21,5625;33,5639;48,5653;65,5666;86,5679;109,5692;128,5702;134,5705;134,5426;111,5430;90,5437;69,5446;51,5457;35,5471;21,5487;11,5505;3,5525;0,5548;0,5555" o:connectangles="0,0,0,0,0,0,0,0,0,0,0,0,0,0,0,0,0,0,0,0,0,0,0"/>
                          </v:shape>
                          <v:group id="Group 49" o:spid="_x0000_s1037" style="position:absolute;left:24269;top:4953;width:1671;height:1668" coordorigin="24269,4953" coordsize="1671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<v:shape id="Freeform 54" o:spid="_x0000_s1038" style="position:absolute;left:24269;top:4953;width:1671;height:1668;visibility:visible;mso-wrap-style:square;v-text-anchor:top" coordsize="1671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" path="m1605,510r-27,-59l1546,395r-36,-53l1470,291r-44,-47l1379,201r-50,-40l1276,125,1219,93,1161,65,1100,42,1036,24,971,11,904,2,836,,767,2r-67,9l635,24,572,42,510,65,452,93r-56,32l342,161r-50,40l245,244r-44,47l161,342r-36,53l93,451,66,510,43,571,25,634,11,699,3,766,,835r3,68l11,970r14,66l43,1099r23,61l93,1219r32,56l161,1328r40,50l245,1425r47,44l342,1509r54,36l452,1577r58,27l572,1628r6,-560l576,1053r,-1l579,1036r8,-15l602,1007r24,-12l644,990r7,5l653,1023r5,25l667,1070r11,19l692,1105r16,14l726,1130r19,8l766,1145r20,4l808,1152r8,l816,843,763,817,740,805,719,792,700,779,682,765,667,750,653,735,642,719,632,703r-8,-18l618,667r-4,-20l612,627r,-11l613,591r5,-22l625,548r9,-19l646,512r14,-16l676,482r17,-12l712,459r20,-9l753,443r22,-6l798,432r18,-2l816,311r43,l859,428r35,2l926,434r28,7l978,450r21,10l1016,472r15,12l1042,498r9,13l1056,525r3,14l1060,548r-3,13l1046,575r-18,13l1002,601r-5,1l989,598r-3,-28l980,546,970,525,958,509,942,495,925,485r-20,-7l884,473r-23,-2l859,470r,303l900,792r29,14l955,820r23,14l998,848r17,14l1030,876r13,15l1053,905r8,15l1067,936r5,16l1074,968r1,17l1076,990r-2,24l1071,1036r-7,21l1056,1077r-10,18l1033,1112r-14,15l1003,1141r-17,12l967,1164r-20,9l926,1181r-22,486l971,1659r65,-13l1100,1628r61,-24l1219,1577r57,-32l1329,1509r50,-40l1426,1425r44,-47l1510,1328r36,-53l1578,1219r27,-59l1628,1099r19,-63l1660,970r8,-67l1671,835r-3,-69l1660,699r-13,-65l1628,571r-23,-61xe" fillcolor="#727376" stroked="f">
                              <v:path arrowok="t" o:connecttype="custom" o:connectlocs="1546,5348;1426,5197;1276,5078;1100,4995;904,4955;700,4964;510,5018;342,5114;201,5244;93,5404;25,5587;0,5788;25,5989;93,6172;201,6331;342,6462;510,6557;576,6006;587,5974;644,5943;658,6001;692,6058;745,6091;808,6105;763,5770;700,5732;653,5688;624,5638;612,5580;618,5522;646,5465;693,5423;753,5396;816,5383;859,5381;954,5394;1016,5425;1051,5464;1060,5501;1028,5541;989,5551;970,5478;925,5438;861,5424;900,5745;978,5787;1030,5829;1061,5873;1074,5921;1074,5967;1056,6030;1019,6080;967,6117;904,6620;1100,6581;1276,6498;1426,6378;1546,6228;1628,6052;1668,5856;1660,5652;1605,5463" o:connectangles="0,0,0,0,0,0,0,0,0,0,0,0,0,0,0,0,0,0,0,0,0,0,0,0,0,0,0,0,0,0,0,0,0,0,0,0,0,0,0,0,0,0,0,0,0,0,0,0,0,0,0,0,0,0,0,0,0,0,0,0,0,0"/>
                            </v:shape>
                            <v:group id="Group 50" o:spid="_x0000_s1039" style="position:absolute;left:24841;top:6021;width:354;height:602" coordorigin="24841,6021" coordsize="3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<v:shape id="Freeform 53" o:spid="_x0000_s1040" style="position:absolute;left:24841;top:6021;width:354;height:602;visibility:visible;mso-wrap-style:square;v-text-anchor:top" coordsize="3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" path="m128,591r67,8l264,602r68,-3l354,113r-22,6l308,124r-21,3l287,240r-43,l244,129r-30,-1l185,125r-27,-5l133,114r-23,-9l89,96,70,85,53,73,39,60,26,46,17,31,10,16,6,,,560r63,18l128,591xe" fillcolor="#282828" stroked="f">
                                <v:path arrowok="t" o:connecttype="custom" o:connectlocs="128,6612;195,6620;264,6623;332,6620;354,6134;332,6140;308,6145;287,6148;287,6261;244,6261;244,6150;214,6149;185,6146;158,6141;133,6135;110,6126;89,6117;70,6106;53,6094;39,6081;26,6067;17,6052;10,6037;6,6021;0,6581;63,6599;128,6612" o:connectangles="0,0,0,0,0,0,0,0,0,0,0,0,0,0,0,0,0,0,0,0,0,0,0,0,0,0,0"/>
                              </v:shape>
                              <v:group id="Group 51" o:spid="_x0000_s1041" style="position:absolute;left:24269;top:4953;width:1671;height:1668" coordorigin="24269,4953" coordsize="1671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<v:shape id="Freeform 52" o:spid="_x0000_s1042" style="position:absolute;left:24269;top:4953;width:1671;height:1668;visibility:visible;mso-wrap-style:square;v-text-anchor:top" coordsize="1671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" path="m1605,510r-27,-59l1546,395r-36,-53l1470,291r-44,-47l1379,201r-50,-40l1276,125,1219,93,1161,65,1100,42,1036,24,971,11,904,2,836,,767,2r-67,9l635,24,572,42,510,65,452,93r-56,32l342,161r-50,40l245,244r-44,47l161,342r-36,53l93,451,66,510,43,571,25,634,11,699,3,766,,835r3,68l11,970r14,66l43,1099r23,61l93,1219r32,56l161,1328r40,50l245,1425r47,44l342,1509r54,36l452,1577r58,27l572,1628r6,-560l576,1053r,-1l579,1036r8,-15l602,1007r24,-12l644,990r7,5l653,1023r5,25l667,1070r11,19l692,1105r16,14l726,1130r19,8l766,1145r20,4l808,1152r8,l816,843,763,817,740,805,719,792,700,779,682,765,667,750,653,735,642,719,632,703r-8,-18l618,667r-4,-20l612,627r,-11l613,591r5,-22l625,548r9,-19l646,512r14,-16l676,482r17,-12l712,459r20,-9l753,443r22,-6l798,432r18,-2l816,311r43,l859,428r35,2l926,434r28,7l978,450r21,10l1016,472r15,12l1042,498r9,13l1056,525r3,14l1060,548r-3,13l1046,575r-18,13l1002,601r-5,1l989,598r-3,-28l980,546,970,525,958,509,942,495,925,485r-20,-7l884,473r-23,-2l859,470r,303l900,792r29,14l955,820r23,14l998,848r17,14l1030,876r13,15l1053,905r8,15l1067,936r5,16l1074,968r1,17l1076,990r-2,24l1071,1036r-7,21l1056,1077r-10,18l1033,1112r-14,15l1003,1141r-17,12l967,1164r-20,9l926,1181r-22,486l971,1659r65,-13l1100,1628r61,-24l1219,1577r57,-32l1329,1509r50,-40l1426,1425r44,-47l1510,1328r36,-53l1578,1219r27,-59l1628,1099r19,-63l1660,970r8,-67l1671,835r-3,-69l1660,699r-13,-65l1628,571r-23,-61xe" fillcolor="#282828" stroked="f">
                                  <v:path arrowok="t" o:connecttype="custom" o:connectlocs="1546,5348;1426,5197;1276,5078;1100,4995;904,4955;700,4964;510,5018;342,5114;201,5244;93,5404;25,5587;0,5788;25,5989;93,6172;201,6331;342,6462;510,6557;576,6006;587,5974;644,5943;658,6001;692,6058;745,6091;808,6105;763,5770;700,5732;653,5688;624,5638;612,5580;618,5522;646,5465;693,5423;753,5396;816,5383;859,5381;954,5394;1016,5425;1051,5464;1060,5501;1028,5541;989,5551;970,5478;925,5438;861,5424;900,5745;978,5787;1030,5829;1061,5873;1074,5921;1074,5967;1056,6030;1019,6080;967,6117;904,6620;1100,6581;1276,6498;1426,6378;1546,6228;1628,6052;1668,5856;1660,5652;1605,5463" o:connectangles="0,0,0,0,0,0,0,0,0,0,0,0,0,0,0,0,0,0,0,0,0,0,0,0,0,0,0,0,0,0,0,0,0,0,0,0,0,0,0,0,0,0,0,0,0,0,0,0,0,0,0,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10377805</wp:posOffset>
            </wp:positionH>
            <wp:positionV relativeFrom="paragraph">
              <wp:posOffset>3020695</wp:posOffset>
            </wp:positionV>
            <wp:extent cx="1111250" cy="11112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5431790</wp:posOffset>
                </wp:positionH>
                <wp:positionV relativeFrom="paragraph">
                  <wp:posOffset>3018790</wp:posOffset>
                </wp:positionV>
                <wp:extent cx="1101090" cy="1101090"/>
                <wp:effectExtent l="0" t="0" r="0" b="0"/>
                <wp:wrapNone/>
                <wp:docPr id="1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1090" cy="1101090"/>
                          <a:chOff x="8554" y="4754"/>
                          <a:chExt cx="1734" cy="1734"/>
                        </a:xfrm>
                      </wpg:grpSpPr>
                      <wpg:grpSp>
                        <wpg:cNvPr id="20" name="Group 34"/>
                        <wpg:cNvGrpSpPr>
                          <a:grpSpLocks/>
                        </wpg:cNvGrpSpPr>
                        <wpg:grpSpPr bwMode="auto">
                          <a:xfrm>
                            <a:off x="9009" y="5545"/>
                            <a:ext cx="94" cy="832"/>
                            <a:chOff x="9009" y="5545"/>
                            <a:chExt cx="94" cy="832"/>
                          </a:xfrm>
                        </wpg:grpSpPr>
                        <wps:wsp>
                          <wps:cNvPr id="21" name="Freeform 41"/>
                          <wps:cNvSpPr>
                            <a:spLocks/>
                          </wps:cNvSpPr>
                          <wps:spPr bwMode="auto">
                            <a:xfrm>
                              <a:off x="9009" y="5545"/>
                              <a:ext cx="94" cy="832"/>
                            </a:xfrm>
                            <a:custGeom>
                              <a:avLst/>
                              <a:gdLst>
                                <a:gd name="T0" fmla="+- 0 9102 9009"/>
                                <a:gd name="T1" fmla="*/ T0 w 94"/>
                                <a:gd name="T2" fmla="+- 0 6376 5545"/>
                                <a:gd name="T3" fmla="*/ 6376 h 832"/>
                                <a:gd name="T4" fmla="+- 0 9103 9009"/>
                                <a:gd name="T5" fmla="*/ T4 w 94"/>
                                <a:gd name="T6" fmla="+- 0 5725 5545"/>
                                <a:gd name="T7" fmla="*/ 5725 h 832"/>
                                <a:gd name="T8" fmla="+- 0 9090 9009"/>
                                <a:gd name="T9" fmla="*/ T8 w 94"/>
                                <a:gd name="T10" fmla="+- 0 5710 5545"/>
                                <a:gd name="T11" fmla="*/ 5710 h 832"/>
                                <a:gd name="T12" fmla="+- 0 9077 9009"/>
                                <a:gd name="T13" fmla="*/ T12 w 94"/>
                                <a:gd name="T14" fmla="+- 0 5694 5545"/>
                                <a:gd name="T15" fmla="*/ 5694 h 832"/>
                                <a:gd name="T16" fmla="+- 0 9066 9009"/>
                                <a:gd name="T17" fmla="*/ T16 w 94"/>
                                <a:gd name="T18" fmla="+- 0 5678 5545"/>
                                <a:gd name="T19" fmla="*/ 5678 h 832"/>
                                <a:gd name="T20" fmla="+- 0 9055 9009"/>
                                <a:gd name="T21" fmla="*/ T20 w 94"/>
                                <a:gd name="T22" fmla="+- 0 5661 5545"/>
                                <a:gd name="T23" fmla="*/ 5661 h 832"/>
                                <a:gd name="T24" fmla="+- 0 9044 9009"/>
                                <a:gd name="T25" fmla="*/ T24 w 94"/>
                                <a:gd name="T26" fmla="+- 0 5643 5545"/>
                                <a:gd name="T27" fmla="*/ 5643 h 832"/>
                                <a:gd name="T28" fmla="+- 0 9035 9009"/>
                                <a:gd name="T29" fmla="*/ T28 w 94"/>
                                <a:gd name="T30" fmla="+- 0 5625 5545"/>
                                <a:gd name="T31" fmla="*/ 5625 h 832"/>
                                <a:gd name="T32" fmla="+- 0 9027 9009"/>
                                <a:gd name="T33" fmla="*/ T32 w 94"/>
                                <a:gd name="T34" fmla="+- 0 5606 5545"/>
                                <a:gd name="T35" fmla="*/ 5606 h 832"/>
                                <a:gd name="T36" fmla="+- 0 9019 9009"/>
                                <a:gd name="T37" fmla="*/ T36 w 94"/>
                                <a:gd name="T38" fmla="+- 0 5587 5545"/>
                                <a:gd name="T39" fmla="*/ 5587 h 832"/>
                                <a:gd name="T40" fmla="+- 0 9013 9009"/>
                                <a:gd name="T41" fmla="*/ T40 w 94"/>
                                <a:gd name="T42" fmla="+- 0 5566 5545"/>
                                <a:gd name="T43" fmla="*/ 5566 h 832"/>
                                <a:gd name="T44" fmla="+- 0 9009 9009"/>
                                <a:gd name="T45" fmla="*/ T44 w 94"/>
                                <a:gd name="T46" fmla="+- 0 5545 5545"/>
                                <a:gd name="T47" fmla="*/ 5545 h 832"/>
                                <a:gd name="T48" fmla="+- 0 9044 9009"/>
                                <a:gd name="T49" fmla="*/ T48 w 94"/>
                                <a:gd name="T50" fmla="+- 0 6349 5545"/>
                                <a:gd name="T51" fmla="*/ 6349 h 832"/>
                                <a:gd name="T52" fmla="+- 0 9102 9009"/>
                                <a:gd name="T53" fmla="*/ T52 w 94"/>
                                <a:gd name="T54" fmla="+- 0 6376 5545"/>
                                <a:gd name="T55" fmla="*/ 6376 h 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94" h="832">
                                  <a:moveTo>
                                    <a:pt x="93" y="831"/>
                                  </a:moveTo>
                                  <a:lnTo>
                                    <a:pt x="94" y="180"/>
                                  </a:lnTo>
                                  <a:lnTo>
                                    <a:pt x="81" y="165"/>
                                  </a:lnTo>
                                  <a:lnTo>
                                    <a:pt x="68" y="149"/>
                                  </a:lnTo>
                                  <a:lnTo>
                                    <a:pt x="57" y="133"/>
                                  </a:lnTo>
                                  <a:lnTo>
                                    <a:pt x="46" y="116"/>
                                  </a:lnTo>
                                  <a:lnTo>
                                    <a:pt x="35" y="98"/>
                                  </a:lnTo>
                                  <a:lnTo>
                                    <a:pt x="26" y="80"/>
                                  </a:lnTo>
                                  <a:lnTo>
                                    <a:pt x="18" y="61"/>
                                  </a:lnTo>
                                  <a:lnTo>
                                    <a:pt x="10" y="42"/>
                                  </a:lnTo>
                                  <a:lnTo>
                                    <a:pt x="4" y="2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5" y="804"/>
                                  </a:lnTo>
                                  <a:lnTo>
                                    <a:pt x="93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73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8601" y="4801"/>
                              <a:ext cx="1640" cy="1640"/>
                              <a:chOff x="8601" y="4801"/>
                              <a:chExt cx="1640" cy="1640"/>
                            </a:xfrm>
                          </wpg:grpSpPr>
                          <wps:wsp>
                            <wps:cNvPr id="23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8601" y="4801"/>
                                <a:ext cx="1640" cy="1640"/>
                              </a:xfrm>
                              <a:custGeom>
                                <a:avLst/>
                                <a:gdLst>
                                  <a:gd name="T0" fmla="+- 0 8625 8601"/>
                                  <a:gd name="T1" fmla="*/ T0 w 1640"/>
                                  <a:gd name="T2" fmla="+- 0 5818 4801"/>
                                  <a:gd name="T3" fmla="*/ 5818 h 1640"/>
                                  <a:gd name="T4" fmla="+- 0 8693 8601"/>
                                  <a:gd name="T5" fmla="*/ T4 w 1640"/>
                                  <a:gd name="T6" fmla="+- 0 5998 4801"/>
                                  <a:gd name="T7" fmla="*/ 5998 h 1640"/>
                                  <a:gd name="T8" fmla="+- 0 8798 8601"/>
                                  <a:gd name="T9" fmla="*/ T8 w 1640"/>
                                  <a:gd name="T10" fmla="+- 0 6155 4801"/>
                                  <a:gd name="T11" fmla="*/ 6155 h 1640"/>
                                  <a:gd name="T12" fmla="+- 0 8937 8601"/>
                                  <a:gd name="T13" fmla="*/ T12 w 1640"/>
                                  <a:gd name="T14" fmla="+- 0 6283 4801"/>
                                  <a:gd name="T15" fmla="*/ 6283 h 1640"/>
                                  <a:gd name="T16" fmla="+- 0 9009 8601"/>
                                  <a:gd name="T17" fmla="*/ T16 w 1640"/>
                                  <a:gd name="T18" fmla="+- 0 5545 4801"/>
                                  <a:gd name="T19" fmla="*/ 5545 h 1640"/>
                                  <a:gd name="T20" fmla="+- 0 9003 8601"/>
                                  <a:gd name="T21" fmla="*/ T20 w 1640"/>
                                  <a:gd name="T22" fmla="+- 0 5480 4801"/>
                                  <a:gd name="T23" fmla="*/ 5480 h 1640"/>
                                  <a:gd name="T24" fmla="+- 0 9013 8601"/>
                                  <a:gd name="T25" fmla="*/ T24 w 1640"/>
                                  <a:gd name="T26" fmla="+- 0 5415 4801"/>
                                  <a:gd name="T27" fmla="*/ 5415 h 1640"/>
                                  <a:gd name="T28" fmla="+- 0 9038 8601"/>
                                  <a:gd name="T29" fmla="*/ T28 w 1640"/>
                                  <a:gd name="T30" fmla="+- 0 5363 4801"/>
                                  <a:gd name="T31" fmla="*/ 5363 h 1640"/>
                                  <a:gd name="T32" fmla="+- 0 9079 8601"/>
                                  <a:gd name="T33" fmla="*/ T32 w 1640"/>
                                  <a:gd name="T34" fmla="+- 0 5314 4801"/>
                                  <a:gd name="T35" fmla="*/ 5314 h 1640"/>
                                  <a:gd name="T36" fmla="+- 0 9128 8601"/>
                                  <a:gd name="T37" fmla="*/ T36 w 1640"/>
                                  <a:gd name="T38" fmla="+- 0 5281 4801"/>
                                  <a:gd name="T39" fmla="*/ 5281 h 1640"/>
                                  <a:gd name="T40" fmla="+- 0 9189 8601"/>
                                  <a:gd name="T41" fmla="*/ T40 w 1640"/>
                                  <a:gd name="T42" fmla="+- 0 5262 4801"/>
                                  <a:gd name="T43" fmla="*/ 5262 h 1640"/>
                                  <a:gd name="T44" fmla="+- 0 9258 8601"/>
                                  <a:gd name="T45" fmla="*/ T44 w 1640"/>
                                  <a:gd name="T46" fmla="+- 0 5260 4801"/>
                                  <a:gd name="T47" fmla="*/ 5260 h 1640"/>
                                  <a:gd name="T48" fmla="+- 0 9319 8601"/>
                                  <a:gd name="T49" fmla="*/ T48 w 1640"/>
                                  <a:gd name="T50" fmla="+- 0 5278 4801"/>
                                  <a:gd name="T51" fmla="*/ 5278 h 1640"/>
                                  <a:gd name="T52" fmla="+- 0 9367 8601"/>
                                  <a:gd name="T53" fmla="*/ T52 w 1640"/>
                                  <a:gd name="T54" fmla="+- 0 5311 4801"/>
                                  <a:gd name="T55" fmla="*/ 5311 h 1640"/>
                                  <a:gd name="T56" fmla="+- 0 9405 8601"/>
                                  <a:gd name="T57" fmla="*/ T56 w 1640"/>
                                  <a:gd name="T58" fmla="+- 0 5354 4801"/>
                                  <a:gd name="T59" fmla="*/ 5354 h 1640"/>
                                  <a:gd name="T60" fmla="+- 0 9430 8601"/>
                                  <a:gd name="T61" fmla="*/ T60 w 1640"/>
                                  <a:gd name="T62" fmla="+- 0 5393 4801"/>
                                  <a:gd name="T63" fmla="*/ 5393 h 1640"/>
                                  <a:gd name="T64" fmla="+- 0 9491 8601"/>
                                  <a:gd name="T65" fmla="*/ T64 w 1640"/>
                                  <a:gd name="T66" fmla="+- 0 5313 4801"/>
                                  <a:gd name="T67" fmla="*/ 5313 h 1640"/>
                                  <a:gd name="T68" fmla="+- 0 9582 8601"/>
                                  <a:gd name="T69" fmla="*/ T68 w 1640"/>
                                  <a:gd name="T70" fmla="+- 0 5265 4801"/>
                                  <a:gd name="T71" fmla="*/ 5265 h 1640"/>
                                  <a:gd name="T72" fmla="+- 0 9668 8601"/>
                                  <a:gd name="T73" fmla="*/ T72 w 1640"/>
                                  <a:gd name="T74" fmla="+- 0 5261 4801"/>
                                  <a:gd name="T75" fmla="*/ 5261 h 1640"/>
                                  <a:gd name="T76" fmla="+- 0 9759 8601"/>
                                  <a:gd name="T77" fmla="*/ T76 w 1640"/>
                                  <a:gd name="T78" fmla="+- 0 5298 4801"/>
                                  <a:gd name="T79" fmla="*/ 5298 h 1640"/>
                                  <a:gd name="T80" fmla="+- 0 9829 8601"/>
                                  <a:gd name="T81" fmla="*/ T80 w 1640"/>
                                  <a:gd name="T82" fmla="+- 0 5373 4801"/>
                                  <a:gd name="T83" fmla="*/ 5373 h 1640"/>
                                  <a:gd name="T84" fmla="+- 0 9857 8601"/>
                                  <a:gd name="T85" fmla="*/ T84 w 1640"/>
                                  <a:gd name="T86" fmla="+- 0 5472 4801"/>
                                  <a:gd name="T87" fmla="*/ 5472 h 1640"/>
                                  <a:gd name="T88" fmla="+- 0 9851 8601"/>
                                  <a:gd name="T89" fmla="*/ T88 w 1640"/>
                                  <a:gd name="T90" fmla="+- 0 5548 4801"/>
                                  <a:gd name="T91" fmla="*/ 5548 h 1640"/>
                                  <a:gd name="T92" fmla="+- 0 9832 8601"/>
                                  <a:gd name="T93" fmla="*/ T92 w 1640"/>
                                  <a:gd name="T94" fmla="+- 0 5609 4801"/>
                                  <a:gd name="T95" fmla="*/ 5609 h 1640"/>
                                  <a:gd name="T96" fmla="+- 0 9769 8601"/>
                                  <a:gd name="T97" fmla="*/ T96 w 1640"/>
                                  <a:gd name="T98" fmla="+- 0 5713 4801"/>
                                  <a:gd name="T99" fmla="*/ 5713 h 1640"/>
                                  <a:gd name="T100" fmla="+- 0 9686 8601"/>
                                  <a:gd name="T101" fmla="*/ T100 w 1640"/>
                                  <a:gd name="T102" fmla="+- 0 5798 4801"/>
                                  <a:gd name="T103" fmla="*/ 5798 h 1640"/>
                                  <a:gd name="T104" fmla="+- 0 9626 8601"/>
                                  <a:gd name="T105" fmla="*/ T104 w 1640"/>
                                  <a:gd name="T106" fmla="+- 0 5853 4801"/>
                                  <a:gd name="T107" fmla="*/ 5853 h 1640"/>
                                  <a:gd name="T108" fmla="+- 0 9579 8601"/>
                                  <a:gd name="T109" fmla="*/ T108 w 1640"/>
                                  <a:gd name="T110" fmla="+- 0 5894 4801"/>
                                  <a:gd name="T111" fmla="*/ 5894 h 1640"/>
                                  <a:gd name="T112" fmla="+- 0 9534 8601"/>
                                  <a:gd name="T113" fmla="*/ T112 w 1640"/>
                                  <a:gd name="T114" fmla="+- 0 5934 4801"/>
                                  <a:gd name="T115" fmla="*/ 5934 h 1640"/>
                                  <a:gd name="T116" fmla="+- 0 9492 8601"/>
                                  <a:gd name="T117" fmla="*/ T116 w 1640"/>
                                  <a:gd name="T118" fmla="+- 0 5975 4801"/>
                                  <a:gd name="T119" fmla="*/ 5975 h 1640"/>
                                  <a:gd name="T120" fmla="+- 0 9455 8601"/>
                                  <a:gd name="T121" fmla="*/ T120 w 1640"/>
                                  <a:gd name="T122" fmla="+- 0 6019 4801"/>
                                  <a:gd name="T123" fmla="*/ 6019 h 1640"/>
                                  <a:gd name="T124" fmla="+- 0 9428 8601"/>
                                  <a:gd name="T125" fmla="*/ T124 w 1640"/>
                                  <a:gd name="T126" fmla="+- 0 6057 4801"/>
                                  <a:gd name="T127" fmla="*/ 6057 h 1640"/>
                                  <a:gd name="T128" fmla="+- 0 9396 8601"/>
                                  <a:gd name="T129" fmla="*/ T128 w 1640"/>
                                  <a:gd name="T130" fmla="+- 0 6010 4801"/>
                                  <a:gd name="T131" fmla="*/ 6010 h 1640"/>
                                  <a:gd name="T132" fmla="+- 0 9359 8601"/>
                                  <a:gd name="T133" fmla="*/ T132 w 1640"/>
                                  <a:gd name="T134" fmla="+- 0 5966 4801"/>
                                  <a:gd name="T135" fmla="*/ 5966 h 1640"/>
                                  <a:gd name="T136" fmla="+- 0 9316 8601"/>
                                  <a:gd name="T137" fmla="*/ T136 w 1640"/>
                                  <a:gd name="T138" fmla="+- 0 5924 4801"/>
                                  <a:gd name="T139" fmla="*/ 5924 h 1640"/>
                                  <a:gd name="T140" fmla="+- 0 9271 8601"/>
                                  <a:gd name="T141" fmla="*/ T140 w 1640"/>
                                  <a:gd name="T142" fmla="+- 0 5883 4801"/>
                                  <a:gd name="T143" fmla="*/ 5883 h 1640"/>
                                  <a:gd name="T144" fmla="+- 0 9224 8601"/>
                                  <a:gd name="T145" fmla="*/ T144 w 1640"/>
                                  <a:gd name="T146" fmla="+- 0 5842 4801"/>
                                  <a:gd name="T147" fmla="*/ 5842 h 1640"/>
                                  <a:gd name="T148" fmla="+- 0 9187 8601"/>
                                  <a:gd name="T149" fmla="*/ T148 w 1640"/>
                                  <a:gd name="T150" fmla="+- 0 5809 4801"/>
                                  <a:gd name="T151" fmla="*/ 5809 h 1640"/>
                                  <a:gd name="T152" fmla="+- 0 9144 8601"/>
                                  <a:gd name="T153" fmla="*/ T152 w 1640"/>
                                  <a:gd name="T154" fmla="+- 0 5768 4801"/>
                                  <a:gd name="T155" fmla="*/ 5768 h 1640"/>
                                  <a:gd name="T156" fmla="+- 0 9103 8601"/>
                                  <a:gd name="T157" fmla="*/ T156 w 1640"/>
                                  <a:gd name="T158" fmla="+- 0 5725 4801"/>
                                  <a:gd name="T159" fmla="*/ 5725 h 1640"/>
                                  <a:gd name="T160" fmla="+- 0 9224 8601"/>
                                  <a:gd name="T161" fmla="*/ T160 w 1640"/>
                                  <a:gd name="T162" fmla="+- 0 6417 4801"/>
                                  <a:gd name="T163" fmla="*/ 6417 h 1640"/>
                                  <a:gd name="T164" fmla="+- 0 9421 8601"/>
                                  <a:gd name="T165" fmla="*/ T164 w 1640"/>
                                  <a:gd name="T166" fmla="+- 0 6441 4801"/>
                                  <a:gd name="T167" fmla="*/ 6441 h 1640"/>
                                  <a:gd name="T168" fmla="+- 0 9618 8601"/>
                                  <a:gd name="T169" fmla="*/ T168 w 1640"/>
                                  <a:gd name="T170" fmla="+- 0 6417 4801"/>
                                  <a:gd name="T171" fmla="*/ 6417 h 1640"/>
                                  <a:gd name="T172" fmla="+- 0 9798 8601"/>
                                  <a:gd name="T173" fmla="*/ T172 w 1640"/>
                                  <a:gd name="T174" fmla="+- 0 6349 4801"/>
                                  <a:gd name="T175" fmla="*/ 6349 h 1640"/>
                                  <a:gd name="T176" fmla="+- 0 9955 8601"/>
                                  <a:gd name="T177" fmla="*/ T176 w 1640"/>
                                  <a:gd name="T178" fmla="+- 0 6244 4801"/>
                                  <a:gd name="T179" fmla="*/ 6244 h 1640"/>
                                  <a:gd name="T180" fmla="+- 0 10083 8601"/>
                                  <a:gd name="T181" fmla="*/ T180 w 1640"/>
                                  <a:gd name="T182" fmla="+- 0 6105 4801"/>
                                  <a:gd name="T183" fmla="*/ 6105 h 1640"/>
                                  <a:gd name="T184" fmla="+- 0 10177 8601"/>
                                  <a:gd name="T185" fmla="*/ T184 w 1640"/>
                                  <a:gd name="T186" fmla="+- 0 5940 4801"/>
                                  <a:gd name="T187" fmla="*/ 5940 h 1640"/>
                                  <a:gd name="T188" fmla="+- 0 10230 8601"/>
                                  <a:gd name="T189" fmla="*/ T188 w 1640"/>
                                  <a:gd name="T190" fmla="+- 0 5754 4801"/>
                                  <a:gd name="T191" fmla="*/ 5754 h 1640"/>
                                  <a:gd name="T192" fmla="+- 0 10238 8601"/>
                                  <a:gd name="T193" fmla="*/ T192 w 1640"/>
                                  <a:gd name="T194" fmla="+- 0 5554 4801"/>
                                  <a:gd name="T195" fmla="*/ 5554 h 1640"/>
                                  <a:gd name="T196" fmla="+- 0 10199 8601"/>
                                  <a:gd name="T197" fmla="*/ T196 w 1640"/>
                                  <a:gd name="T198" fmla="+- 0 5362 4801"/>
                                  <a:gd name="T199" fmla="*/ 5362 h 1640"/>
                                  <a:gd name="T200" fmla="+- 0 10118 8601"/>
                                  <a:gd name="T201" fmla="*/ T200 w 1640"/>
                                  <a:gd name="T202" fmla="+- 0 5189 4801"/>
                                  <a:gd name="T203" fmla="*/ 5189 h 1640"/>
                                  <a:gd name="T204" fmla="+- 0 10001 8601"/>
                                  <a:gd name="T205" fmla="*/ T204 w 1640"/>
                                  <a:gd name="T206" fmla="+- 0 5041 4801"/>
                                  <a:gd name="T207" fmla="*/ 5041 h 1640"/>
                                  <a:gd name="T208" fmla="+- 0 9853 8601"/>
                                  <a:gd name="T209" fmla="*/ T208 w 1640"/>
                                  <a:gd name="T210" fmla="+- 0 4924 4801"/>
                                  <a:gd name="T211" fmla="*/ 4924 h 1640"/>
                                  <a:gd name="T212" fmla="+- 0 9680 8601"/>
                                  <a:gd name="T213" fmla="*/ T212 w 1640"/>
                                  <a:gd name="T214" fmla="+- 0 4843 4801"/>
                                  <a:gd name="T215" fmla="*/ 4843 h 1640"/>
                                  <a:gd name="T216" fmla="+- 0 9488 8601"/>
                                  <a:gd name="T217" fmla="*/ T216 w 1640"/>
                                  <a:gd name="T218" fmla="+- 0 4804 4801"/>
                                  <a:gd name="T219" fmla="*/ 4804 h 1640"/>
                                  <a:gd name="T220" fmla="+- 0 9288 8601"/>
                                  <a:gd name="T221" fmla="*/ T220 w 1640"/>
                                  <a:gd name="T222" fmla="+- 0 4812 4801"/>
                                  <a:gd name="T223" fmla="*/ 4812 h 1640"/>
                                  <a:gd name="T224" fmla="+- 0 9102 8601"/>
                                  <a:gd name="T225" fmla="*/ T224 w 1640"/>
                                  <a:gd name="T226" fmla="+- 0 4865 4801"/>
                                  <a:gd name="T227" fmla="*/ 4865 h 1640"/>
                                  <a:gd name="T228" fmla="+- 0 8937 8601"/>
                                  <a:gd name="T229" fmla="*/ T228 w 1640"/>
                                  <a:gd name="T230" fmla="+- 0 4959 4801"/>
                                  <a:gd name="T231" fmla="*/ 4959 h 1640"/>
                                  <a:gd name="T232" fmla="+- 0 8798 8601"/>
                                  <a:gd name="T233" fmla="*/ T232 w 1640"/>
                                  <a:gd name="T234" fmla="+- 0 5087 4801"/>
                                  <a:gd name="T235" fmla="*/ 5087 h 1640"/>
                                  <a:gd name="T236" fmla="+- 0 8693 8601"/>
                                  <a:gd name="T237" fmla="*/ T236 w 1640"/>
                                  <a:gd name="T238" fmla="+- 0 5244 4801"/>
                                  <a:gd name="T239" fmla="*/ 5244 h 1640"/>
                                  <a:gd name="T240" fmla="+- 0 8625 8601"/>
                                  <a:gd name="T241" fmla="*/ T240 w 1640"/>
                                  <a:gd name="T242" fmla="+- 0 5424 4801"/>
                                  <a:gd name="T243" fmla="*/ 5424 h 1640"/>
                                  <a:gd name="T244" fmla="+- 0 8601 8601"/>
                                  <a:gd name="T245" fmla="*/ T244 w 1640"/>
                                  <a:gd name="T246" fmla="+- 0 5621 4801"/>
                                  <a:gd name="T247" fmla="*/ 5621 h 16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  <a:cxn ang="0">
                                    <a:pos x="T245" y="T247"/>
                                  </a:cxn>
                                </a:cxnLst>
                                <a:rect l="0" t="0" r="r" b="b"/>
                                <a:pathLst>
                                  <a:path w="1640" h="1640">
                                    <a:moveTo>
                                      <a:pt x="3" y="887"/>
                                    </a:moveTo>
                                    <a:lnTo>
                                      <a:pt x="11" y="953"/>
                                    </a:lnTo>
                                    <a:lnTo>
                                      <a:pt x="24" y="1017"/>
                                    </a:lnTo>
                                    <a:lnTo>
                                      <a:pt x="42" y="1079"/>
                                    </a:lnTo>
                                    <a:lnTo>
                                      <a:pt x="64" y="1139"/>
                                    </a:lnTo>
                                    <a:lnTo>
                                      <a:pt x="92" y="1197"/>
                                    </a:lnTo>
                                    <a:lnTo>
                                      <a:pt x="123" y="1252"/>
                                    </a:lnTo>
                                    <a:lnTo>
                                      <a:pt x="158" y="1304"/>
                                    </a:lnTo>
                                    <a:lnTo>
                                      <a:pt x="197" y="1354"/>
                                    </a:lnTo>
                                    <a:lnTo>
                                      <a:pt x="240" y="1400"/>
                                    </a:lnTo>
                                    <a:lnTo>
                                      <a:pt x="286" y="1443"/>
                                    </a:lnTo>
                                    <a:lnTo>
                                      <a:pt x="336" y="1482"/>
                                    </a:lnTo>
                                    <a:lnTo>
                                      <a:pt x="388" y="1517"/>
                                    </a:lnTo>
                                    <a:lnTo>
                                      <a:pt x="443" y="1548"/>
                                    </a:lnTo>
                                    <a:lnTo>
                                      <a:pt x="408" y="744"/>
                                    </a:lnTo>
                                    <a:lnTo>
                                      <a:pt x="404" y="722"/>
                                    </a:lnTo>
                                    <a:lnTo>
                                      <a:pt x="402" y="704"/>
                                    </a:lnTo>
                                    <a:lnTo>
                                      <a:pt x="402" y="679"/>
                                    </a:lnTo>
                                    <a:lnTo>
                                      <a:pt x="403" y="656"/>
                                    </a:lnTo>
                                    <a:lnTo>
                                      <a:pt x="407" y="635"/>
                                    </a:lnTo>
                                    <a:lnTo>
                                      <a:pt x="412" y="614"/>
                                    </a:lnTo>
                                    <a:lnTo>
                                      <a:pt x="419" y="595"/>
                                    </a:lnTo>
                                    <a:lnTo>
                                      <a:pt x="427" y="578"/>
                                    </a:lnTo>
                                    <a:lnTo>
                                      <a:pt x="437" y="562"/>
                                    </a:lnTo>
                                    <a:lnTo>
                                      <a:pt x="447" y="547"/>
                                    </a:lnTo>
                                    <a:lnTo>
                                      <a:pt x="458" y="533"/>
                                    </a:lnTo>
                                    <a:lnTo>
                                      <a:pt x="478" y="513"/>
                                    </a:lnTo>
                                    <a:lnTo>
                                      <a:pt x="493" y="501"/>
                                    </a:lnTo>
                                    <a:lnTo>
                                      <a:pt x="509" y="490"/>
                                    </a:lnTo>
                                    <a:lnTo>
                                      <a:pt x="527" y="480"/>
                                    </a:lnTo>
                                    <a:lnTo>
                                      <a:pt x="546" y="472"/>
                                    </a:lnTo>
                                    <a:lnTo>
                                      <a:pt x="567" y="466"/>
                                    </a:lnTo>
                                    <a:lnTo>
                                      <a:pt x="588" y="461"/>
                                    </a:lnTo>
                                    <a:lnTo>
                                      <a:pt x="608" y="459"/>
                                    </a:lnTo>
                                    <a:lnTo>
                                      <a:pt x="633" y="458"/>
                                    </a:lnTo>
                                    <a:lnTo>
                                      <a:pt x="657" y="459"/>
                                    </a:lnTo>
                                    <a:lnTo>
                                      <a:pt x="679" y="463"/>
                                    </a:lnTo>
                                    <a:lnTo>
                                      <a:pt x="699" y="469"/>
                                    </a:lnTo>
                                    <a:lnTo>
                                      <a:pt x="718" y="477"/>
                                    </a:lnTo>
                                    <a:lnTo>
                                      <a:pt x="736" y="487"/>
                                    </a:lnTo>
                                    <a:lnTo>
                                      <a:pt x="752" y="498"/>
                                    </a:lnTo>
                                    <a:lnTo>
                                      <a:pt x="766" y="510"/>
                                    </a:lnTo>
                                    <a:lnTo>
                                      <a:pt x="780" y="524"/>
                                    </a:lnTo>
                                    <a:lnTo>
                                      <a:pt x="793" y="538"/>
                                    </a:lnTo>
                                    <a:lnTo>
                                      <a:pt x="804" y="553"/>
                                    </a:lnTo>
                                    <a:lnTo>
                                      <a:pt x="815" y="569"/>
                                    </a:lnTo>
                                    <a:lnTo>
                                      <a:pt x="825" y="585"/>
                                    </a:lnTo>
                                    <a:lnTo>
                                      <a:pt x="829" y="592"/>
                                    </a:lnTo>
                                    <a:lnTo>
                                      <a:pt x="839" y="574"/>
                                    </a:lnTo>
                                    <a:lnTo>
                                      <a:pt x="862" y="541"/>
                                    </a:lnTo>
                                    <a:lnTo>
                                      <a:pt x="890" y="512"/>
                                    </a:lnTo>
                                    <a:lnTo>
                                      <a:pt x="922" y="488"/>
                                    </a:lnTo>
                                    <a:lnTo>
                                      <a:pt x="960" y="470"/>
                                    </a:lnTo>
                                    <a:lnTo>
                                      <a:pt x="981" y="464"/>
                                    </a:lnTo>
                                    <a:lnTo>
                                      <a:pt x="1004" y="460"/>
                                    </a:lnTo>
                                    <a:lnTo>
                                      <a:pt x="1044" y="458"/>
                                    </a:lnTo>
                                    <a:lnTo>
                                      <a:pt x="1067" y="460"/>
                                    </a:lnTo>
                                    <a:lnTo>
                                      <a:pt x="1088" y="464"/>
                                    </a:lnTo>
                                    <a:lnTo>
                                      <a:pt x="1126" y="478"/>
                                    </a:lnTo>
                                    <a:lnTo>
                                      <a:pt x="1158" y="497"/>
                                    </a:lnTo>
                                    <a:lnTo>
                                      <a:pt x="1182" y="516"/>
                                    </a:lnTo>
                                    <a:lnTo>
                                      <a:pt x="1207" y="542"/>
                                    </a:lnTo>
                                    <a:lnTo>
                                      <a:pt x="1228" y="572"/>
                                    </a:lnTo>
                                    <a:lnTo>
                                      <a:pt x="1245" y="607"/>
                                    </a:lnTo>
                                    <a:lnTo>
                                      <a:pt x="1254" y="648"/>
                                    </a:lnTo>
                                    <a:lnTo>
                                      <a:pt x="1256" y="671"/>
                                    </a:lnTo>
                                    <a:lnTo>
                                      <a:pt x="1256" y="696"/>
                                    </a:lnTo>
                                    <a:lnTo>
                                      <a:pt x="1254" y="725"/>
                                    </a:lnTo>
                                    <a:lnTo>
                                      <a:pt x="1250" y="747"/>
                                    </a:lnTo>
                                    <a:lnTo>
                                      <a:pt x="1245" y="768"/>
                                    </a:lnTo>
                                    <a:lnTo>
                                      <a:pt x="1239" y="789"/>
                                    </a:lnTo>
                                    <a:lnTo>
                                      <a:pt x="1231" y="808"/>
                                    </a:lnTo>
                                    <a:lnTo>
                                      <a:pt x="1213" y="845"/>
                                    </a:lnTo>
                                    <a:lnTo>
                                      <a:pt x="1192" y="880"/>
                                    </a:lnTo>
                                    <a:lnTo>
                                      <a:pt x="1168" y="912"/>
                                    </a:lnTo>
                                    <a:lnTo>
                                      <a:pt x="1142" y="942"/>
                                    </a:lnTo>
                                    <a:lnTo>
                                      <a:pt x="1114" y="970"/>
                                    </a:lnTo>
                                    <a:lnTo>
                                      <a:pt x="1085" y="997"/>
                                    </a:lnTo>
                                    <a:lnTo>
                                      <a:pt x="1057" y="1024"/>
                                    </a:lnTo>
                                    <a:lnTo>
                                      <a:pt x="1041" y="1038"/>
                                    </a:lnTo>
                                    <a:lnTo>
                                      <a:pt x="1025" y="1052"/>
                                    </a:lnTo>
                                    <a:lnTo>
                                      <a:pt x="1009" y="1066"/>
                                    </a:lnTo>
                                    <a:lnTo>
                                      <a:pt x="994" y="1079"/>
                                    </a:lnTo>
                                    <a:lnTo>
                                      <a:pt x="978" y="1093"/>
                                    </a:lnTo>
                                    <a:lnTo>
                                      <a:pt x="963" y="1106"/>
                                    </a:lnTo>
                                    <a:lnTo>
                                      <a:pt x="948" y="1119"/>
                                    </a:lnTo>
                                    <a:lnTo>
                                      <a:pt x="933" y="1133"/>
                                    </a:lnTo>
                                    <a:lnTo>
                                      <a:pt x="919" y="1146"/>
                                    </a:lnTo>
                                    <a:lnTo>
                                      <a:pt x="905" y="1160"/>
                                    </a:lnTo>
                                    <a:lnTo>
                                      <a:pt x="891" y="1174"/>
                                    </a:lnTo>
                                    <a:lnTo>
                                      <a:pt x="878" y="1189"/>
                                    </a:lnTo>
                                    <a:lnTo>
                                      <a:pt x="866" y="1203"/>
                                    </a:lnTo>
                                    <a:lnTo>
                                      <a:pt x="854" y="1218"/>
                                    </a:lnTo>
                                    <a:lnTo>
                                      <a:pt x="842" y="1234"/>
                                    </a:lnTo>
                                    <a:lnTo>
                                      <a:pt x="831" y="1250"/>
                                    </a:lnTo>
                                    <a:lnTo>
                                      <a:pt x="827" y="1256"/>
                                    </a:lnTo>
                                    <a:lnTo>
                                      <a:pt x="817" y="1240"/>
                                    </a:lnTo>
                                    <a:lnTo>
                                      <a:pt x="807" y="1224"/>
                                    </a:lnTo>
                                    <a:lnTo>
                                      <a:pt x="795" y="1209"/>
                                    </a:lnTo>
                                    <a:lnTo>
                                      <a:pt x="783" y="1194"/>
                                    </a:lnTo>
                                    <a:lnTo>
                                      <a:pt x="771" y="1179"/>
                                    </a:lnTo>
                                    <a:lnTo>
                                      <a:pt x="758" y="1165"/>
                                    </a:lnTo>
                                    <a:lnTo>
                                      <a:pt x="744" y="1151"/>
                                    </a:lnTo>
                                    <a:lnTo>
                                      <a:pt x="730" y="1137"/>
                                    </a:lnTo>
                                    <a:lnTo>
                                      <a:pt x="715" y="1123"/>
                                    </a:lnTo>
                                    <a:lnTo>
                                      <a:pt x="700" y="1109"/>
                                    </a:lnTo>
                                    <a:lnTo>
                                      <a:pt x="685" y="1096"/>
                                    </a:lnTo>
                                    <a:lnTo>
                                      <a:pt x="670" y="1082"/>
                                    </a:lnTo>
                                    <a:lnTo>
                                      <a:pt x="654" y="1069"/>
                                    </a:lnTo>
                                    <a:lnTo>
                                      <a:pt x="638" y="1055"/>
                                    </a:lnTo>
                                    <a:lnTo>
                                      <a:pt x="623" y="1041"/>
                                    </a:lnTo>
                                    <a:lnTo>
                                      <a:pt x="607" y="1027"/>
                                    </a:lnTo>
                                    <a:lnTo>
                                      <a:pt x="591" y="1013"/>
                                    </a:lnTo>
                                    <a:lnTo>
                                      <a:pt x="586" y="1008"/>
                                    </a:lnTo>
                                    <a:lnTo>
                                      <a:pt x="571" y="994"/>
                                    </a:lnTo>
                                    <a:lnTo>
                                      <a:pt x="557" y="981"/>
                                    </a:lnTo>
                                    <a:lnTo>
                                      <a:pt x="543" y="967"/>
                                    </a:lnTo>
                                    <a:lnTo>
                                      <a:pt x="529" y="953"/>
                                    </a:lnTo>
                                    <a:lnTo>
                                      <a:pt x="515" y="939"/>
                                    </a:lnTo>
                                    <a:lnTo>
                                      <a:pt x="502" y="924"/>
                                    </a:lnTo>
                                    <a:lnTo>
                                      <a:pt x="501" y="1575"/>
                                    </a:lnTo>
                                    <a:lnTo>
                                      <a:pt x="561" y="1598"/>
                                    </a:lnTo>
                                    <a:lnTo>
                                      <a:pt x="623" y="1616"/>
                                    </a:lnTo>
                                    <a:lnTo>
                                      <a:pt x="687" y="1629"/>
                                    </a:lnTo>
                                    <a:lnTo>
                                      <a:pt x="753" y="1637"/>
                                    </a:lnTo>
                                    <a:lnTo>
                                      <a:pt x="820" y="1640"/>
                                    </a:lnTo>
                                    <a:lnTo>
                                      <a:pt x="887" y="1637"/>
                                    </a:lnTo>
                                    <a:lnTo>
                                      <a:pt x="953" y="1629"/>
                                    </a:lnTo>
                                    <a:lnTo>
                                      <a:pt x="1017" y="1616"/>
                                    </a:lnTo>
                                    <a:lnTo>
                                      <a:pt x="1079" y="1598"/>
                                    </a:lnTo>
                                    <a:lnTo>
                                      <a:pt x="1139" y="1575"/>
                                    </a:lnTo>
                                    <a:lnTo>
                                      <a:pt x="1197" y="1548"/>
                                    </a:lnTo>
                                    <a:lnTo>
                                      <a:pt x="1252" y="1517"/>
                                    </a:lnTo>
                                    <a:lnTo>
                                      <a:pt x="1304" y="1482"/>
                                    </a:lnTo>
                                    <a:lnTo>
                                      <a:pt x="1354" y="1443"/>
                                    </a:lnTo>
                                    <a:lnTo>
                                      <a:pt x="1400" y="1400"/>
                                    </a:lnTo>
                                    <a:lnTo>
                                      <a:pt x="1443" y="1354"/>
                                    </a:lnTo>
                                    <a:lnTo>
                                      <a:pt x="1482" y="1304"/>
                                    </a:lnTo>
                                    <a:lnTo>
                                      <a:pt x="1517" y="1252"/>
                                    </a:lnTo>
                                    <a:lnTo>
                                      <a:pt x="1549" y="1197"/>
                                    </a:lnTo>
                                    <a:lnTo>
                                      <a:pt x="1576" y="1139"/>
                                    </a:lnTo>
                                    <a:lnTo>
                                      <a:pt x="1598" y="1079"/>
                                    </a:lnTo>
                                    <a:lnTo>
                                      <a:pt x="1616" y="1017"/>
                                    </a:lnTo>
                                    <a:lnTo>
                                      <a:pt x="1629" y="953"/>
                                    </a:lnTo>
                                    <a:lnTo>
                                      <a:pt x="1637" y="887"/>
                                    </a:lnTo>
                                    <a:lnTo>
                                      <a:pt x="1640" y="820"/>
                                    </a:lnTo>
                                    <a:lnTo>
                                      <a:pt x="1637" y="753"/>
                                    </a:lnTo>
                                    <a:lnTo>
                                      <a:pt x="1629" y="687"/>
                                    </a:lnTo>
                                    <a:lnTo>
                                      <a:pt x="1616" y="623"/>
                                    </a:lnTo>
                                    <a:lnTo>
                                      <a:pt x="1598" y="561"/>
                                    </a:lnTo>
                                    <a:lnTo>
                                      <a:pt x="1576" y="501"/>
                                    </a:lnTo>
                                    <a:lnTo>
                                      <a:pt x="1549" y="443"/>
                                    </a:lnTo>
                                    <a:lnTo>
                                      <a:pt x="1517" y="388"/>
                                    </a:lnTo>
                                    <a:lnTo>
                                      <a:pt x="1482" y="336"/>
                                    </a:lnTo>
                                    <a:lnTo>
                                      <a:pt x="1443" y="286"/>
                                    </a:lnTo>
                                    <a:lnTo>
                                      <a:pt x="1400" y="240"/>
                                    </a:lnTo>
                                    <a:lnTo>
                                      <a:pt x="1354" y="197"/>
                                    </a:lnTo>
                                    <a:lnTo>
                                      <a:pt x="1304" y="158"/>
                                    </a:lnTo>
                                    <a:lnTo>
                                      <a:pt x="1252" y="123"/>
                                    </a:lnTo>
                                    <a:lnTo>
                                      <a:pt x="1197" y="91"/>
                                    </a:lnTo>
                                    <a:lnTo>
                                      <a:pt x="1139" y="64"/>
                                    </a:lnTo>
                                    <a:lnTo>
                                      <a:pt x="1079" y="42"/>
                                    </a:lnTo>
                                    <a:lnTo>
                                      <a:pt x="1017" y="24"/>
                                    </a:lnTo>
                                    <a:lnTo>
                                      <a:pt x="953" y="11"/>
                                    </a:lnTo>
                                    <a:lnTo>
                                      <a:pt x="887" y="3"/>
                                    </a:lnTo>
                                    <a:lnTo>
                                      <a:pt x="820" y="0"/>
                                    </a:lnTo>
                                    <a:lnTo>
                                      <a:pt x="753" y="3"/>
                                    </a:lnTo>
                                    <a:lnTo>
                                      <a:pt x="687" y="11"/>
                                    </a:lnTo>
                                    <a:lnTo>
                                      <a:pt x="623" y="24"/>
                                    </a:lnTo>
                                    <a:lnTo>
                                      <a:pt x="561" y="42"/>
                                    </a:lnTo>
                                    <a:lnTo>
                                      <a:pt x="501" y="64"/>
                                    </a:lnTo>
                                    <a:lnTo>
                                      <a:pt x="443" y="91"/>
                                    </a:lnTo>
                                    <a:lnTo>
                                      <a:pt x="388" y="123"/>
                                    </a:lnTo>
                                    <a:lnTo>
                                      <a:pt x="336" y="158"/>
                                    </a:lnTo>
                                    <a:lnTo>
                                      <a:pt x="286" y="197"/>
                                    </a:lnTo>
                                    <a:lnTo>
                                      <a:pt x="240" y="240"/>
                                    </a:lnTo>
                                    <a:lnTo>
                                      <a:pt x="197" y="286"/>
                                    </a:lnTo>
                                    <a:lnTo>
                                      <a:pt x="158" y="336"/>
                                    </a:lnTo>
                                    <a:lnTo>
                                      <a:pt x="123" y="388"/>
                                    </a:lnTo>
                                    <a:lnTo>
                                      <a:pt x="92" y="443"/>
                                    </a:lnTo>
                                    <a:lnTo>
                                      <a:pt x="64" y="501"/>
                                    </a:lnTo>
                                    <a:lnTo>
                                      <a:pt x="42" y="561"/>
                                    </a:lnTo>
                                    <a:lnTo>
                                      <a:pt x="24" y="623"/>
                                    </a:lnTo>
                                    <a:lnTo>
                                      <a:pt x="11" y="687"/>
                                    </a:lnTo>
                                    <a:lnTo>
                                      <a:pt x="3" y="753"/>
                                    </a:lnTo>
                                    <a:lnTo>
                                      <a:pt x="0" y="820"/>
                                    </a:lnTo>
                                    <a:lnTo>
                                      <a:pt x="3" y="8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737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09" y="5545"/>
                                <a:ext cx="94" cy="832"/>
                                <a:chOff x="9009" y="5545"/>
                                <a:chExt cx="94" cy="832"/>
                              </a:xfrm>
                            </wpg:grpSpPr>
                            <wps:wsp>
                              <wps:cNvPr id="2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09" y="5545"/>
                                  <a:ext cx="94" cy="832"/>
                                </a:xfrm>
                                <a:custGeom>
                                  <a:avLst/>
                                  <a:gdLst>
                                    <a:gd name="T0" fmla="+- 0 9102 9009"/>
                                    <a:gd name="T1" fmla="*/ T0 w 94"/>
                                    <a:gd name="T2" fmla="+- 0 6376 5545"/>
                                    <a:gd name="T3" fmla="*/ 6376 h 832"/>
                                    <a:gd name="T4" fmla="+- 0 9103 9009"/>
                                    <a:gd name="T5" fmla="*/ T4 w 94"/>
                                    <a:gd name="T6" fmla="+- 0 5725 5545"/>
                                    <a:gd name="T7" fmla="*/ 5725 h 832"/>
                                    <a:gd name="T8" fmla="+- 0 9090 9009"/>
                                    <a:gd name="T9" fmla="*/ T8 w 94"/>
                                    <a:gd name="T10" fmla="+- 0 5710 5545"/>
                                    <a:gd name="T11" fmla="*/ 5710 h 832"/>
                                    <a:gd name="T12" fmla="+- 0 9077 9009"/>
                                    <a:gd name="T13" fmla="*/ T12 w 94"/>
                                    <a:gd name="T14" fmla="+- 0 5694 5545"/>
                                    <a:gd name="T15" fmla="*/ 5694 h 832"/>
                                    <a:gd name="T16" fmla="+- 0 9066 9009"/>
                                    <a:gd name="T17" fmla="*/ T16 w 94"/>
                                    <a:gd name="T18" fmla="+- 0 5678 5545"/>
                                    <a:gd name="T19" fmla="*/ 5678 h 832"/>
                                    <a:gd name="T20" fmla="+- 0 9055 9009"/>
                                    <a:gd name="T21" fmla="*/ T20 w 94"/>
                                    <a:gd name="T22" fmla="+- 0 5661 5545"/>
                                    <a:gd name="T23" fmla="*/ 5661 h 832"/>
                                    <a:gd name="T24" fmla="+- 0 9044 9009"/>
                                    <a:gd name="T25" fmla="*/ T24 w 94"/>
                                    <a:gd name="T26" fmla="+- 0 5643 5545"/>
                                    <a:gd name="T27" fmla="*/ 5643 h 832"/>
                                    <a:gd name="T28" fmla="+- 0 9035 9009"/>
                                    <a:gd name="T29" fmla="*/ T28 w 94"/>
                                    <a:gd name="T30" fmla="+- 0 5625 5545"/>
                                    <a:gd name="T31" fmla="*/ 5625 h 832"/>
                                    <a:gd name="T32" fmla="+- 0 9027 9009"/>
                                    <a:gd name="T33" fmla="*/ T32 w 94"/>
                                    <a:gd name="T34" fmla="+- 0 5606 5545"/>
                                    <a:gd name="T35" fmla="*/ 5606 h 832"/>
                                    <a:gd name="T36" fmla="+- 0 9019 9009"/>
                                    <a:gd name="T37" fmla="*/ T36 w 94"/>
                                    <a:gd name="T38" fmla="+- 0 5587 5545"/>
                                    <a:gd name="T39" fmla="*/ 5587 h 832"/>
                                    <a:gd name="T40" fmla="+- 0 9013 9009"/>
                                    <a:gd name="T41" fmla="*/ T40 w 94"/>
                                    <a:gd name="T42" fmla="+- 0 5566 5545"/>
                                    <a:gd name="T43" fmla="*/ 5566 h 832"/>
                                    <a:gd name="T44" fmla="+- 0 9009 9009"/>
                                    <a:gd name="T45" fmla="*/ T44 w 94"/>
                                    <a:gd name="T46" fmla="+- 0 5545 5545"/>
                                    <a:gd name="T47" fmla="*/ 5545 h 832"/>
                                    <a:gd name="T48" fmla="+- 0 9044 9009"/>
                                    <a:gd name="T49" fmla="*/ T48 w 94"/>
                                    <a:gd name="T50" fmla="+- 0 6349 5545"/>
                                    <a:gd name="T51" fmla="*/ 6349 h 832"/>
                                    <a:gd name="T52" fmla="+- 0 9102 9009"/>
                                    <a:gd name="T53" fmla="*/ T52 w 94"/>
                                    <a:gd name="T54" fmla="+- 0 6376 5545"/>
                                    <a:gd name="T55" fmla="*/ 6376 h 8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4" h="832">
                                      <a:moveTo>
                                        <a:pt x="93" y="831"/>
                                      </a:moveTo>
                                      <a:lnTo>
                                        <a:pt x="94" y="180"/>
                                      </a:lnTo>
                                      <a:lnTo>
                                        <a:pt x="81" y="165"/>
                                      </a:lnTo>
                                      <a:lnTo>
                                        <a:pt x="68" y="149"/>
                                      </a:lnTo>
                                      <a:lnTo>
                                        <a:pt x="57" y="133"/>
                                      </a:lnTo>
                                      <a:lnTo>
                                        <a:pt x="46" y="116"/>
                                      </a:lnTo>
                                      <a:lnTo>
                                        <a:pt x="35" y="98"/>
                                      </a:lnTo>
                                      <a:lnTo>
                                        <a:pt x="26" y="80"/>
                                      </a:lnTo>
                                      <a:lnTo>
                                        <a:pt x="18" y="61"/>
                                      </a:lnTo>
                                      <a:lnTo>
                                        <a:pt x="10" y="42"/>
                                      </a:lnTo>
                                      <a:lnTo>
                                        <a:pt x="4" y="2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" y="804"/>
                                      </a:lnTo>
                                      <a:lnTo>
                                        <a:pt x="93" y="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828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01" y="4801"/>
                                  <a:ext cx="1640" cy="1640"/>
                                  <a:chOff x="8601" y="4801"/>
                                  <a:chExt cx="1640" cy="1640"/>
                                </a:xfrm>
                              </wpg:grpSpPr>
                              <wps:wsp>
                                <wps:cNvPr id="27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01" y="4801"/>
                                    <a:ext cx="1640" cy="1640"/>
                                  </a:xfrm>
                                  <a:custGeom>
                                    <a:avLst/>
                                    <a:gdLst>
                                      <a:gd name="T0" fmla="+- 0 8625 8601"/>
                                      <a:gd name="T1" fmla="*/ T0 w 1640"/>
                                      <a:gd name="T2" fmla="+- 0 5818 4801"/>
                                      <a:gd name="T3" fmla="*/ 5818 h 1640"/>
                                      <a:gd name="T4" fmla="+- 0 8693 8601"/>
                                      <a:gd name="T5" fmla="*/ T4 w 1640"/>
                                      <a:gd name="T6" fmla="+- 0 5998 4801"/>
                                      <a:gd name="T7" fmla="*/ 5998 h 1640"/>
                                      <a:gd name="T8" fmla="+- 0 8798 8601"/>
                                      <a:gd name="T9" fmla="*/ T8 w 1640"/>
                                      <a:gd name="T10" fmla="+- 0 6155 4801"/>
                                      <a:gd name="T11" fmla="*/ 6155 h 1640"/>
                                      <a:gd name="T12" fmla="+- 0 8937 8601"/>
                                      <a:gd name="T13" fmla="*/ T12 w 1640"/>
                                      <a:gd name="T14" fmla="+- 0 6283 4801"/>
                                      <a:gd name="T15" fmla="*/ 6283 h 1640"/>
                                      <a:gd name="T16" fmla="+- 0 9009 8601"/>
                                      <a:gd name="T17" fmla="*/ T16 w 1640"/>
                                      <a:gd name="T18" fmla="+- 0 5545 4801"/>
                                      <a:gd name="T19" fmla="*/ 5545 h 1640"/>
                                      <a:gd name="T20" fmla="+- 0 9003 8601"/>
                                      <a:gd name="T21" fmla="*/ T20 w 1640"/>
                                      <a:gd name="T22" fmla="+- 0 5480 4801"/>
                                      <a:gd name="T23" fmla="*/ 5480 h 1640"/>
                                      <a:gd name="T24" fmla="+- 0 9013 8601"/>
                                      <a:gd name="T25" fmla="*/ T24 w 1640"/>
                                      <a:gd name="T26" fmla="+- 0 5415 4801"/>
                                      <a:gd name="T27" fmla="*/ 5415 h 1640"/>
                                      <a:gd name="T28" fmla="+- 0 9038 8601"/>
                                      <a:gd name="T29" fmla="*/ T28 w 1640"/>
                                      <a:gd name="T30" fmla="+- 0 5363 4801"/>
                                      <a:gd name="T31" fmla="*/ 5363 h 1640"/>
                                      <a:gd name="T32" fmla="+- 0 9079 8601"/>
                                      <a:gd name="T33" fmla="*/ T32 w 1640"/>
                                      <a:gd name="T34" fmla="+- 0 5314 4801"/>
                                      <a:gd name="T35" fmla="*/ 5314 h 1640"/>
                                      <a:gd name="T36" fmla="+- 0 9128 8601"/>
                                      <a:gd name="T37" fmla="*/ T36 w 1640"/>
                                      <a:gd name="T38" fmla="+- 0 5281 4801"/>
                                      <a:gd name="T39" fmla="*/ 5281 h 1640"/>
                                      <a:gd name="T40" fmla="+- 0 9189 8601"/>
                                      <a:gd name="T41" fmla="*/ T40 w 1640"/>
                                      <a:gd name="T42" fmla="+- 0 5262 4801"/>
                                      <a:gd name="T43" fmla="*/ 5262 h 1640"/>
                                      <a:gd name="T44" fmla="+- 0 9258 8601"/>
                                      <a:gd name="T45" fmla="*/ T44 w 1640"/>
                                      <a:gd name="T46" fmla="+- 0 5260 4801"/>
                                      <a:gd name="T47" fmla="*/ 5260 h 1640"/>
                                      <a:gd name="T48" fmla="+- 0 9319 8601"/>
                                      <a:gd name="T49" fmla="*/ T48 w 1640"/>
                                      <a:gd name="T50" fmla="+- 0 5278 4801"/>
                                      <a:gd name="T51" fmla="*/ 5278 h 1640"/>
                                      <a:gd name="T52" fmla="+- 0 9367 8601"/>
                                      <a:gd name="T53" fmla="*/ T52 w 1640"/>
                                      <a:gd name="T54" fmla="+- 0 5311 4801"/>
                                      <a:gd name="T55" fmla="*/ 5311 h 1640"/>
                                      <a:gd name="T56" fmla="+- 0 9405 8601"/>
                                      <a:gd name="T57" fmla="*/ T56 w 1640"/>
                                      <a:gd name="T58" fmla="+- 0 5354 4801"/>
                                      <a:gd name="T59" fmla="*/ 5354 h 1640"/>
                                      <a:gd name="T60" fmla="+- 0 9430 8601"/>
                                      <a:gd name="T61" fmla="*/ T60 w 1640"/>
                                      <a:gd name="T62" fmla="+- 0 5393 4801"/>
                                      <a:gd name="T63" fmla="*/ 5393 h 1640"/>
                                      <a:gd name="T64" fmla="+- 0 9491 8601"/>
                                      <a:gd name="T65" fmla="*/ T64 w 1640"/>
                                      <a:gd name="T66" fmla="+- 0 5313 4801"/>
                                      <a:gd name="T67" fmla="*/ 5313 h 1640"/>
                                      <a:gd name="T68" fmla="+- 0 9582 8601"/>
                                      <a:gd name="T69" fmla="*/ T68 w 1640"/>
                                      <a:gd name="T70" fmla="+- 0 5265 4801"/>
                                      <a:gd name="T71" fmla="*/ 5265 h 1640"/>
                                      <a:gd name="T72" fmla="+- 0 9668 8601"/>
                                      <a:gd name="T73" fmla="*/ T72 w 1640"/>
                                      <a:gd name="T74" fmla="+- 0 5261 4801"/>
                                      <a:gd name="T75" fmla="*/ 5261 h 1640"/>
                                      <a:gd name="T76" fmla="+- 0 9759 8601"/>
                                      <a:gd name="T77" fmla="*/ T76 w 1640"/>
                                      <a:gd name="T78" fmla="+- 0 5298 4801"/>
                                      <a:gd name="T79" fmla="*/ 5298 h 1640"/>
                                      <a:gd name="T80" fmla="+- 0 9829 8601"/>
                                      <a:gd name="T81" fmla="*/ T80 w 1640"/>
                                      <a:gd name="T82" fmla="+- 0 5373 4801"/>
                                      <a:gd name="T83" fmla="*/ 5373 h 1640"/>
                                      <a:gd name="T84" fmla="+- 0 9857 8601"/>
                                      <a:gd name="T85" fmla="*/ T84 w 1640"/>
                                      <a:gd name="T86" fmla="+- 0 5472 4801"/>
                                      <a:gd name="T87" fmla="*/ 5472 h 1640"/>
                                      <a:gd name="T88" fmla="+- 0 9851 8601"/>
                                      <a:gd name="T89" fmla="*/ T88 w 1640"/>
                                      <a:gd name="T90" fmla="+- 0 5548 4801"/>
                                      <a:gd name="T91" fmla="*/ 5548 h 1640"/>
                                      <a:gd name="T92" fmla="+- 0 9832 8601"/>
                                      <a:gd name="T93" fmla="*/ T92 w 1640"/>
                                      <a:gd name="T94" fmla="+- 0 5609 4801"/>
                                      <a:gd name="T95" fmla="*/ 5609 h 1640"/>
                                      <a:gd name="T96" fmla="+- 0 9769 8601"/>
                                      <a:gd name="T97" fmla="*/ T96 w 1640"/>
                                      <a:gd name="T98" fmla="+- 0 5713 4801"/>
                                      <a:gd name="T99" fmla="*/ 5713 h 1640"/>
                                      <a:gd name="T100" fmla="+- 0 9686 8601"/>
                                      <a:gd name="T101" fmla="*/ T100 w 1640"/>
                                      <a:gd name="T102" fmla="+- 0 5798 4801"/>
                                      <a:gd name="T103" fmla="*/ 5798 h 1640"/>
                                      <a:gd name="T104" fmla="+- 0 9626 8601"/>
                                      <a:gd name="T105" fmla="*/ T104 w 1640"/>
                                      <a:gd name="T106" fmla="+- 0 5853 4801"/>
                                      <a:gd name="T107" fmla="*/ 5853 h 1640"/>
                                      <a:gd name="T108" fmla="+- 0 9579 8601"/>
                                      <a:gd name="T109" fmla="*/ T108 w 1640"/>
                                      <a:gd name="T110" fmla="+- 0 5894 4801"/>
                                      <a:gd name="T111" fmla="*/ 5894 h 1640"/>
                                      <a:gd name="T112" fmla="+- 0 9534 8601"/>
                                      <a:gd name="T113" fmla="*/ T112 w 1640"/>
                                      <a:gd name="T114" fmla="+- 0 5934 4801"/>
                                      <a:gd name="T115" fmla="*/ 5934 h 1640"/>
                                      <a:gd name="T116" fmla="+- 0 9492 8601"/>
                                      <a:gd name="T117" fmla="*/ T116 w 1640"/>
                                      <a:gd name="T118" fmla="+- 0 5975 4801"/>
                                      <a:gd name="T119" fmla="*/ 5975 h 1640"/>
                                      <a:gd name="T120" fmla="+- 0 9455 8601"/>
                                      <a:gd name="T121" fmla="*/ T120 w 1640"/>
                                      <a:gd name="T122" fmla="+- 0 6019 4801"/>
                                      <a:gd name="T123" fmla="*/ 6019 h 1640"/>
                                      <a:gd name="T124" fmla="+- 0 9428 8601"/>
                                      <a:gd name="T125" fmla="*/ T124 w 1640"/>
                                      <a:gd name="T126" fmla="+- 0 6057 4801"/>
                                      <a:gd name="T127" fmla="*/ 6057 h 1640"/>
                                      <a:gd name="T128" fmla="+- 0 9396 8601"/>
                                      <a:gd name="T129" fmla="*/ T128 w 1640"/>
                                      <a:gd name="T130" fmla="+- 0 6010 4801"/>
                                      <a:gd name="T131" fmla="*/ 6010 h 1640"/>
                                      <a:gd name="T132" fmla="+- 0 9359 8601"/>
                                      <a:gd name="T133" fmla="*/ T132 w 1640"/>
                                      <a:gd name="T134" fmla="+- 0 5966 4801"/>
                                      <a:gd name="T135" fmla="*/ 5966 h 1640"/>
                                      <a:gd name="T136" fmla="+- 0 9316 8601"/>
                                      <a:gd name="T137" fmla="*/ T136 w 1640"/>
                                      <a:gd name="T138" fmla="+- 0 5924 4801"/>
                                      <a:gd name="T139" fmla="*/ 5924 h 1640"/>
                                      <a:gd name="T140" fmla="+- 0 9271 8601"/>
                                      <a:gd name="T141" fmla="*/ T140 w 1640"/>
                                      <a:gd name="T142" fmla="+- 0 5883 4801"/>
                                      <a:gd name="T143" fmla="*/ 5883 h 1640"/>
                                      <a:gd name="T144" fmla="+- 0 9224 8601"/>
                                      <a:gd name="T145" fmla="*/ T144 w 1640"/>
                                      <a:gd name="T146" fmla="+- 0 5842 4801"/>
                                      <a:gd name="T147" fmla="*/ 5842 h 1640"/>
                                      <a:gd name="T148" fmla="+- 0 9187 8601"/>
                                      <a:gd name="T149" fmla="*/ T148 w 1640"/>
                                      <a:gd name="T150" fmla="+- 0 5809 4801"/>
                                      <a:gd name="T151" fmla="*/ 5809 h 1640"/>
                                      <a:gd name="T152" fmla="+- 0 9144 8601"/>
                                      <a:gd name="T153" fmla="*/ T152 w 1640"/>
                                      <a:gd name="T154" fmla="+- 0 5768 4801"/>
                                      <a:gd name="T155" fmla="*/ 5768 h 1640"/>
                                      <a:gd name="T156" fmla="+- 0 9103 8601"/>
                                      <a:gd name="T157" fmla="*/ T156 w 1640"/>
                                      <a:gd name="T158" fmla="+- 0 5725 4801"/>
                                      <a:gd name="T159" fmla="*/ 5725 h 1640"/>
                                      <a:gd name="T160" fmla="+- 0 9224 8601"/>
                                      <a:gd name="T161" fmla="*/ T160 w 1640"/>
                                      <a:gd name="T162" fmla="+- 0 6417 4801"/>
                                      <a:gd name="T163" fmla="*/ 6417 h 1640"/>
                                      <a:gd name="T164" fmla="+- 0 9421 8601"/>
                                      <a:gd name="T165" fmla="*/ T164 w 1640"/>
                                      <a:gd name="T166" fmla="+- 0 6441 4801"/>
                                      <a:gd name="T167" fmla="*/ 6441 h 1640"/>
                                      <a:gd name="T168" fmla="+- 0 9618 8601"/>
                                      <a:gd name="T169" fmla="*/ T168 w 1640"/>
                                      <a:gd name="T170" fmla="+- 0 6417 4801"/>
                                      <a:gd name="T171" fmla="*/ 6417 h 1640"/>
                                      <a:gd name="T172" fmla="+- 0 9798 8601"/>
                                      <a:gd name="T173" fmla="*/ T172 w 1640"/>
                                      <a:gd name="T174" fmla="+- 0 6349 4801"/>
                                      <a:gd name="T175" fmla="*/ 6349 h 1640"/>
                                      <a:gd name="T176" fmla="+- 0 9955 8601"/>
                                      <a:gd name="T177" fmla="*/ T176 w 1640"/>
                                      <a:gd name="T178" fmla="+- 0 6244 4801"/>
                                      <a:gd name="T179" fmla="*/ 6244 h 1640"/>
                                      <a:gd name="T180" fmla="+- 0 10083 8601"/>
                                      <a:gd name="T181" fmla="*/ T180 w 1640"/>
                                      <a:gd name="T182" fmla="+- 0 6105 4801"/>
                                      <a:gd name="T183" fmla="*/ 6105 h 1640"/>
                                      <a:gd name="T184" fmla="+- 0 10177 8601"/>
                                      <a:gd name="T185" fmla="*/ T184 w 1640"/>
                                      <a:gd name="T186" fmla="+- 0 5940 4801"/>
                                      <a:gd name="T187" fmla="*/ 5940 h 1640"/>
                                      <a:gd name="T188" fmla="+- 0 10230 8601"/>
                                      <a:gd name="T189" fmla="*/ T188 w 1640"/>
                                      <a:gd name="T190" fmla="+- 0 5754 4801"/>
                                      <a:gd name="T191" fmla="*/ 5754 h 1640"/>
                                      <a:gd name="T192" fmla="+- 0 10238 8601"/>
                                      <a:gd name="T193" fmla="*/ T192 w 1640"/>
                                      <a:gd name="T194" fmla="+- 0 5554 4801"/>
                                      <a:gd name="T195" fmla="*/ 5554 h 1640"/>
                                      <a:gd name="T196" fmla="+- 0 10199 8601"/>
                                      <a:gd name="T197" fmla="*/ T196 w 1640"/>
                                      <a:gd name="T198" fmla="+- 0 5362 4801"/>
                                      <a:gd name="T199" fmla="*/ 5362 h 1640"/>
                                      <a:gd name="T200" fmla="+- 0 10118 8601"/>
                                      <a:gd name="T201" fmla="*/ T200 w 1640"/>
                                      <a:gd name="T202" fmla="+- 0 5189 4801"/>
                                      <a:gd name="T203" fmla="*/ 5189 h 1640"/>
                                      <a:gd name="T204" fmla="+- 0 10001 8601"/>
                                      <a:gd name="T205" fmla="*/ T204 w 1640"/>
                                      <a:gd name="T206" fmla="+- 0 5041 4801"/>
                                      <a:gd name="T207" fmla="*/ 5041 h 1640"/>
                                      <a:gd name="T208" fmla="+- 0 9853 8601"/>
                                      <a:gd name="T209" fmla="*/ T208 w 1640"/>
                                      <a:gd name="T210" fmla="+- 0 4924 4801"/>
                                      <a:gd name="T211" fmla="*/ 4924 h 1640"/>
                                      <a:gd name="T212" fmla="+- 0 9680 8601"/>
                                      <a:gd name="T213" fmla="*/ T212 w 1640"/>
                                      <a:gd name="T214" fmla="+- 0 4843 4801"/>
                                      <a:gd name="T215" fmla="*/ 4843 h 1640"/>
                                      <a:gd name="T216" fmla="+- 0 9488 8601"/>
                                      <a:gd name="T217" fmla="*/ T216 w 1640"/>
                                      <a:gd name="T218" fmla="+- 0 4804 4801"/>
                                      <a:gd name="T219" fmla="*/ 4804 h 1640"/>
                                      <a:gd name="T220" fmla="+- 0 9288 8601"/>
                                      <a:gd name="T221" fmla="*/ T220 w 1640"/>
                                      <a:gd name="T222" fmla="+- 0 4812 4801"/>
                                      <a:gd name="T223" fmla="*/ 4812 h 1640"/>
                                      <a:gd name="T224" fmla="+- 0 9102 8601"/>
                                      <a:gd name="T225" fmla="*/ T224 w 1640"/>
                                      <a:gd name="T226" fmla="+- 0 4865 4801"/>
                                      <a:gd name="T227" fmla="*/ 4865 h 1640"/>
                                      <a:gd name="T228" fmla="+- 0 8937 8601"/>
                                      <a:gd name="T229" fmla="*/ T228 w 1640"/>
                                      <a:gd name="T230" fmla="+- 0 4959 4801"/>
                                      <a:gd name="T231" fmla="*/ 4959 h 1640"/>
                                      <a:gd name="T232" fmla="+- 0 8798 8601"/>
                                      <a:gd name="T233" fmla="*/ T232 w 1640"/>
                                      <a:gd name="T234" fmla="+- 0 5087 4801"/>
                                      <a:gd name="T235" fmla="*/ 5087 h 1640"/>
                                      <a:gd name="T236" fmla="+- 0 8693 8601"/>
                                      <a:gd name="T237" fmla="*/ T236 w 1640"/>
                                      <a:gd name="T238" fmla="+- 0 5244 4801"/>
                                      <a:gd name="T239" fmla="*/ 5244 h 1640"/>
                                      <a:gd name="T240" fmla="+- 0 8625 8601"/>
                                      <a:gd name="T241" fmla="*/ T240 w 1640"/>
                                      <a:gd name="T242" fmla="+- 0 5424 4801"/>
                                      <a:gd name="T243" fmla="*/ 5424 h 1640"/>
                                      <a:gd name="T244" fmla="+- 0 8601 8601"/>
                                      <a:gd name="T245" fmla="*/ T244 w 1640"/>
                                      <a:gd name="T246" fmla="+- 0 5621 4801"/>
                                      <a:gd name="T247" fmla="*/ 5621 h 164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  <a:cxn ang="0">
                                        <a:pos x="T225" y="T227"/>
                                      </a:cxn>
                                      <a:cxn ang="0">
                                        <a:pos x="T229" y="T231"/>
                                      </a:cxn>
                                      <a:cxn ang="0">
                                        <a:pos x="T233" y="T235"/>
                                      </a:cxn>
                                      <a:cxn ang="0">
                                        <a:pos x="T237" y="T239"/>
                                      </a:cxn>
                                      <a:cxn ang="0">
                                        <a:pos x="T241" y="T243"/>
                                      </a:cxn>
                                      <a:cxn ang="0">
                                        <a:pos x="T245" y="T247"/>
                                      </a:cxn>
                                    </a:cxnLst>
                                    <a:rect l="0" t="0" r="r" b="b"/>
                                    <a:pathLst>
                                      <a:path w="1640" h="1640">
                                        <a:moveTo>
                                          <a:pt x="3" y="887"/>
                                        </a:moveTo>
                                        <a:lnTo>
                                          <a:pt x="11" y="953"/>
                                        </a:lnTo>
                                        <a:lnTo>
                                          <a:pt x="24" y="1017"/>
                                        </a:lnTo>
                                        <a:lnTo>
                                          <a:pt x="42" y="1079"/>
                                        </a:lnTo>
                                        <a:lnTo>
                                          <a:pt x="64" y="1139"/>
                                        </a:lnTo>
                                        <a:lnTo>
                                          <a:pt x="92" y="1197"/>
                                        </a:lnTo>
                                        <a:lnTo>
                                          <a:pt x="123" y="1252"/>
                                        </a:lnTo>
                                        <a:lnTo>
                                          <a:pt x="158" y="1304"/>
                                        </a:lnTo>
                                        <a:lnTo>
                                          <a:pt x="197" y="1354"/>
                                        </a:lnTo>
                                        <a:lnTo>
                                          <a:pt x="240" y="1400"/>
                                        </a:lnTo>
                                        <a:lnTo>
                                          <a:pt x="286" y="1443"/>
                                        </a:lnTo>
                                        <a:lnTo>
                                          <a:pt x="336" y="1482"/>
                                        </a:lnTo>
                                        <a:lnTo>
                                          <a:pt x="388" y="1517"/>
                                        </a:lnTo>
                                        <a:lnTo>
                                          <a:pt x="443" y="1548"/>
                                        </a:lnTo>
                                        <a:lnTo>
                                          <a:pt x="408" y="744"/>
                                        </a:lnTo>
                                        <a:lnTo>
                                          <a:pt x="404" y="722"/>
                                        </a:lnTo>
                                        <a:lnTo>
                                          <a:pt x="402" y="704"/>
                                        </a:lnTo>
                                        <a:lnTo>
                                          <a:pt x="402" y="679"/>
                                        </a:lnTo>
                                        <a:lnTo>
                                          <a:pt x="403" y="656"/>
                                        </a:lnTo>
                                        <a:lnTo>
                                          <a:pt x="407" y="635"/>
                                        </a:lnTo>
                                        <a:lnTo>
                                          <a:pt x="412" y="614"/>
                                        </a:lnTo>
                                        <a:lnTo>
                                          <a:pt x="419" y="595"/>
                                        </a:lnTo>
                                        <a:lnTo>
                                          <a:pt x="427" y="578"/>
                                        </a:lnTo>
                                        <a:lnTo>
                                          <a:pt x="437" y="562"/>
                                        </a:lnTo>
                                        <a:lnTo>
                                          <a:pt x="447" y="547"/>
                                        </a:lnTo>
                                        <a:lnTo>
                                          <a:pt x="458" y="533"/>
                                        </a:lnTo>
                                        <a:lnTo>
                                          <a:pt x="478" y="513"/>
                                        </a:lnTo>
                                        <a:lnTo>
                                          <a:pt x="493" y="501"/>
                                        </a:lnTo>
                                        <a:lnTo>
                                          <a:pt x="509" y="490"/>
                                        </a:lnTo>
                                        <a:lnTo>
                                          <a:pt x="527" y="480"/>
                                        </a:lnTo>
                                        <a:lnTo>
                                          <a:pt x="546" y="472"/>
                                        </a:lnTo>
                                        <a:lnTo>
                                          <a:pt x="567" y="466"/>
                                        </a:lnTo>
                                        <a:lnTo>
                                          <a:pt x="588" y="461"/>
                                        </a:lnTo>
                                        <a:lnTo>
                                          <a:pt x="608" y="459"/>
                                        </a:lnTo>
                                        <a:lnTo>
                                          <a:pt x="633" y="458"/>
                                        </a:lnTo>
                                        <a:lnTo>
                                          <a:pt x="657" y="459"/>
                                        </a:lnTo>
                                        <a:lnTo>
                                          <a:pt x="679" y="463"/>
                                        </a:lnTo>
                                        <a:lnTo>
                                          <a:pt x="699" y="469"/>
                                        </a:lnTo>
                                        <a:lnTo>
                                          <a:pt x="718" y="477"/>
                                        </a:lnTo>
                                        <a:lnTo>
                                          <a:pt x="736" y="487"/>
                                        </a:lnTo>
                                        <a:lnTo>
                                          <a:pt x="752" y="498"/>
                                        </a:lnTo>
                                        <a:lnTo>
                                          <a:pt x="766" y="510"/>
                                        </a:lnTo>
                                        <a:lnTo>
                                          <a:pt x="780" y="524"/>
                                        </a:lnTo>
                                        <a:lnTo>
                                          <a:pt x="793" y="538"/>
                                        </a:lnTo>
                                        <a:lnTo>
                                          <a:pt x="804" y="553"/>
                                        </a:lnTo>
                                        <a:lnTo>
                                          <a:pt x="815" y="569"/>
                                        </a:lnTo>
                                        <a:lnTo>
                                          <a:pt x="825" y="585"/>
                                        </a:lnTo>
                                        <a:lnTo>
                                          <a:pt x="829" y="592"/>
                                        </a:lnTo>
                                        <a:lnTo>
                                          <a:pt x="839" y="574"/>
                                        </a:lnTo>
                                        <a:lnTo>
                                          <a:pt x="862" y="541"/>
                                        </a:lnTo>
                                        <a:lnTo>
                                          <a:pt x="890" y="512"/>
                                        </a:lnTo>
                                        <a:lnTo>
                                          <a:pt x="922" y="488"/>
                                        </a:lnTo>
                                        <a:lnTo>
                                          <a:pt x="960" y="470"/>
                                        </a:lnTo>
                                        <a:lnTo>
                                          <a:pt x="981" y="464"/>
                                        </a:lnTo>
                                        <a:lnTo>
                                          <a:pt x="1004" y="460"/>
                                        </a:lnTo>
                                        <a:lnTo>
                                          <a:pt x="1044" y="458"/>
                                        </a:lnTo>
                                        <a:lnTo>
                                          <a:pt x="1067" y="460"/>
                                        </a:lnTo>
                                        <a:lnTo>
                                          <a:pt x="1088" y="464"/>
                                        </a:lnTo>
                                        <a:lnTo>
                                          <a:pt x="1126" y="478"/>
                                        </a:lnTo>
                                        <a:lnTo>
                                          <a:pt x="1158" y="497"/>
                                        </a:lnTo>
                                        <a:lnTo>
                                          <a:pt x="1182" y="516"/>
                                        </a:lnTo>
                                        <a:lnTo>
                                          <a:pt x="1207" y="542"/>
                                        </a:lnTo>
                                        <a:lnTo>
                                          <a:pt x="1228" y="572"/>
                                        </a:lnTo>
                                        <a:lnTo>
                                          <a:pt x="1245" y="607"/>
                                        </a:lnTo>
                                        <a:lnTo>
                                          <a:pt x="1254" y="648"/>
                                        </a:lnTo>
                                        <a:lnTo>
                                          <a:pt x="1256" y="671"/>
                                        </a:lnTo>
                                        <a:lnTo>
                                          <a:pt x="1256" y="696"/>
                                        </a:lnTo>
                                        <a:lnTo>
                                          <a:pt x="1254" y="725"/>
                                        </a:lnTo>
                                        <a:lnTo>
                                          <a:pt x="1250" y="747"/>
                                        </a:lnTo>
                                        <a:lnTo>
                                          <a:pt x="1245" y="768"/>
                                        </a:lnTo>
                                        <a:lnTo>
                                          <a:pt x="1239" y="789"/>
                                        </a:lnTo>
                                        <a:lnTo>
                                          <a:pt x="1231" y="808"/>
                                        </a:lnTo>
                                        <a:lnTo>
                                          <a:pt x="1213" y="845"/>
                                        </a:lnTo>
                                        <a:lnTo>
                                          <a:pt x="1192" y="880"/>
                                        </a:lnTo>
                                        <a:lnTo>
                                          <a:pt x="1168" y="912"/>
                                        </a:lnTo>
                                        <a:lnTo>
                                          <a:pt x="1142" y="942"/>
                                        </a:lnTo>
                                        <a:lnTo>
                                          <a:pt x="1114" y="970"/>
                                        </a:lnTo>
                                        <a:lnTo>
                                          <a:pt x="1085" y="997"/>
                                        </a:lnTo>
                                        <a:lnTo>
                                          <a:pt x="1057" y="1024"/>
                                        </a:lnTo>
                                        <a:lnTo>
                                          <a:pt x="1041" y="1038"/>
                                        </a:lnTo>
                                        <a:lnTo>
                                          <a:pt x="1025" y="1052"/>
                                        </a:lnTo>
                                        <a:lnTo>
                                          <a:pt x="1009" y="1066"/>
                                        </a:lnTo>
                                        <a:lnTo>
                                          <a:pt x="994" y="1079"/>
                                        </a:lnTo>
                                        <a:lnTo>
                                          <a:pt x="978" y="1093"/>
                                        </a:lnTo>
                                        <a:lnTo>
                                          <a:pt x="963" y="1106"/>
                                        </a:lnTo>
                                        <a:lnTo>
                                          <a:pt x="948" y="1119"/>
                                        </a:lnTo>
                                        <a:lnTo>
                                          <a:pt x="933" y="1133"/>
                                        </a:lnTo>
                                        <a:lnTo>
                                          <a:pt x="919" y="1146"/>
                                        </a:lnTo>
                                        <a:lnTo>
                                          <a:pt x="905" y="1160"/>
                                        </a:lnTo>
                                        <a:lnTo>
                                          <a:pt x="891" y="1174"/>
                                        </a:lnTo>
                                        <a:lnTo>
                                          <a:pt x="878" y="1189"/>
                                        </a:lnTo>
                                        <a:lnTo>
                                          <a:pt x="866" y="1203"/>
                                        </a:lnTo>
                                        <a:lnTo>
                                          <a:pt x="854" y="1218"/>
                                        </a:lnTo>
                                        <a:lnTo>
                                          <a:pt x="842" y="1234"/>
                                        </a:lnTo>
                                        <a:lnTo>
                                          <a:pt x="831" y="1250"/>
                                        </a:lnTo>
                                        <a:lnTo>
                                          <a:pt x="827" y="1256"/>
                                        </a:lnTo>
                                        <a:lnTo>
                                          <a:pt x="817" y="1240"/>
                                        </a:lnTo>
                                        <a:lnTo>
                                          <a:pt x="807" y="1224"/>
                                        </a:lnTo>
                                        <a:lnTo>
                                          <a:pt x="795" y="1209"/>
                                        </a:lnTo>
                                        <a:lnTo>
                                          <a:pt x="783" y="1194"/>
                                        </a:lnTo>
                                        <a:lnTo>
                                          <a:pt x="771" y="1179"/>
                                        </a:lnTo>
                                        <a:lnTo>
                                          <a:pt x="758" y="1165"/>
                                        </a:lnTo>
                                        <a:lnTo>
                                          <a:pt x="744" y="1151"/>
                                        </a:lnTo>
                                        <a:lnTo>
                                          <a:pt x="730" y="1137"/>
                                        </a:lnTo>
                                        <a:lnTo>
                                          <a:pt x="715" y="1123"/>
                                        </a:lnTo>
                                        <a:lnTo>
                                          <a:pt x="700" y="1109"/>
                                        </a:lnTo>
                                        <a:lnTo>
                                          <a:pt x="685" y="1096"/>
                                        </a:lnTo>
                                        <a:lnTo>
                                          <a:pt x="670" y="1082"/>
                                        </a:lnTo>
                                        <a:lnTo>
                                          <a:pt x="654" y="1069"/>
                                        </a:lnTo>
                                        <a:lnTo>
                                          <a:pt x="638" y="1055"/>
                                        </a:lnTo>
                                        <a:lnTo>
                                          <a:pt x="623" y="1041"/>
                                        </a:lnTo>
                                        <a:lnTo>
                                          <a:pt x="607" y="1027"/>
                                        </a:lnTo>
                                        <a:lnTo>
                                          <a:pt x="591" y="1013"/>
                                        </a:lnTo>
                                        <a:lnTo>
                                          <a:pt x="586" y="1008"/>
                                        </a:lnTo>
                                        <a:lnTo>
                                          <a:pt x="571" y="994"/>
                                        </a:lnTo>
                                        <a:lnTo>
                                          <a:pt x="557" y="981"/>
                                        </a:lnTo>
                                        <a:lnTo>
                                          <a:pt x="543" y="967"/>
                                        </a:lnTo>
                                        <a:lnTo>
                                          <a:pt x="529" y="953"/>
                                        </a:lnTo>
                                        <a:lnTo>
                                          <a:pt x="515" y="939"/>
                                        </a:lnTo>
                                        <a:lnTo>
                                          <a:pt x="502" y="924"/>
                                        </a:lnTo>
                                        <a:lnTo>
                                          <a:pt x="501" y="1575"/>
                                        </a:lnTo>
                                        <a:lnTo>
                                          <a:pt x="561" y="1598"/>
                                        </a:lnTo>
                                        <a:lnTo>
                                          <a:pt x="623" y="1616"/>
                                        </a:lnTo>
                                        <a:lnTo>
                                          <a:pt x="687" y="1629"/>
                                        </a:lnTo>
                                        <a:lnTo>
                                          <a:pt x="753" y="1637"/>
                                        </a:lnTo>
                                        <a:lnTo>
                                          <a:pt x="820" y="1640"/>
                                        </a:lnTo>
                                        <a:lnTo>
                                          <a:pt x="887" y="1637"/>
                                        </a:lnTo>
                                        <a:lnTo>
                                          <a:pt x="953" y="1629"/>
                                        </a:lnTo>
                                        <a:lnTo>
                                          <a:pt x="1017" y="1616"/>
                                        </a:lnTo>
                                        <a:lnTo>
                                          <a:pt x="1079" y="1598"/>
                                        </a:lnTo>
                                        <a:lnTo>
                                          <a:pt x="1139" y="1575"/>
                                        </a:lnTo>
                                        <a:lnTo>
                                          <a:pt x="1197" y="1548"/>
                                        </a:lnTo>
                                        <a:lnTo>
                                          <a:pt x="1252" y="1517"/>
                                        </a:lnTo>
                                        <a:lnTo>
                                          <a:pt x="1304" y="1482"/>
                                        </a:lnTo>
                                        <a:lnTo>
                                          <a:pt x="1354" y="1443"/>
                                        </a:lnTo>
                                        <a:lnTo>
                                          <a:pt x="1400" y="1400"/>
                                        </a:lnTo>
                                        <a:lnTo>
                                          <a:pt x="1443" y="1354"/>
                                        </a:lnTo>
                                        <a:lnTo>
                                          <a:pt x="1482" y="1304"/>
                                        </a:lnTo>
                                        <a:lnTo>
                                          <a:pt x="1517" y="1252"/>
                                        </a:lnTo>
                                        <a:lnTo>
                                          <a:pt x="1549" y="1197"/>
                                        </a:lnTo>
                                        <a:lnTo>
                                          <a:pt x="1576" y="1139"/>
                                        </a:lnTo>
                                        <a:lnTo>
                                          <a:pt x="1598" y="1079"/>
                                        </a:lnTo>
                                        <a:lnTo>
                                          <a:pt x="1616" y="1017"/>
                                        </a:lnTo>
                                        <a:lnTo>
                                          <a:pt x="1629" y="953"/>
                                        </a:lnTo>
                                        <a:lnTo>
                                          <a:pt x="1637" y="887"/>
                                        </a:lnTo>
                                        <a:lnTo>
                                          <a:pt x="1640" y="820"/>
                                        </a:lnTo>
                                        <a:lnTo>
                                          <a:pt x="1637" y="753"/>
                                        </a:lnTo>
                                        <a:lnTo>
                                          <a:pt x="1629" y="687"/>
                                        </a:lnTo>
                                        <a:lnTo>
                                          <a:pt x="1616" y="623"/>
                                        </a:lnTo>
                                        <a:lnTo>
                                          <a:pt x="1598" y="561"/>
                                        </a:lnTo>
                                        <a:lnTo>
                                          <a:pt x="1576" y="501"/>
                                        </a:lnTo>
                                        <a:lnTo>
                                          <a:pt x="1549" y="443"/>
                                        </a:lnTo>
                                        <a:lnTo>
                                          <a:pt x="1517" y="388"/>
                                        </a:lnTo>
                                        <a:lnTo>
                                          <a:pt x="1482" y="336"/>
                                        </a:lnTo>
                                        <a:lnTo>
                                          <a:pt x="1443" y="286"/>
                                        </a:lnTo>
                                        <a:lnTo>
                                          <a:pt x="1400" y="240"/>
                                        </a:lnTo>
                                        <a:lnTo>
                                          <a:pt x="1354" y="197"/>
                                        </a:lnTo>
                                        <a:lnTo>
                                          <a:pt x="1304" y="158"/>
                                        </a:lnTo>
                                        <a:lnTo>
                                          <a:pt x="1252" y="123"/>
                                        </a:lnTo>
                                        <a:lnTo>
                                          <a:pt x="1197" y="91"/>
                                        </a:lnTo>
                                        <a:lnTo>
                                          <a:pt x="1139" y="64"/>
                                        </a:lnTo>
                                        <a:lnTo>
                                          <a:pt x="1079" y="42"/>
                                        </a:lnTo>
                                        <a:lnTo>
                                          <a:pt x="1017" y="24"/>
                                        </a:lnTo>
                                        <a:lnTo>
                                          <a:pt x="953" y="11"/>
                                        </a:lnTo>
                                        <a:lnTo>
                                          <a:pt x="887" y="3"/>
                                        </a:lnTo>
                                        <a:lnTo>
                                          <a:pt x="820" y="0"/>
                                        </a:lnTo>
                                        <a:lnTo>
                                          <a:pt x="753" y="3"/>
                                        </a:lnTo>
                                        <a:lnTo>
                                          <a:pt x="687" y="11"/>
                                        </a:lnTo>
                                        <a:lnTo>
                                          <a:pt x="623" y="24"/>
                                        </a:lnTo>
                                        <a:lnTo>
                                          <a:pt x="561" y="42"/>
                                        </a:lnTo>
                                        <a:lnTo>
                                          <a:pt x="501" y="64"/>
                                        </a:lnTo>
                                        <a:lnTo>
                                          <a:pt x="443" y="91"/>
                                        </a:lnTo>
                                        <a:lnTo>
                                          <a:pt x="388" y="123"/>
                                        </a:lnTo>
                                        <a:lnTo>
                                          <a:pt x="336" y="158"/>
                                        </a:lnTo>
                                        <a:lnTo>
                                          <a:pt x="286" y="197"/>
                                        </a:lnTo>
                                        <a:lnTo>
                                          <a:pt x="240" y="240"/>
                                        </a:lnTo>
                                        <a:lnTo>
                                          <a:pt x="197" y="286"/>
                                        </a:lnTo>
                                        <a:lnTo>
                                          <a:pt x="158" y="336"/>
                                        </a:lnTo>
                                        <a:lnTo>
                                          <a:pt x="123" y="388"/>
                                        </a:lnTo>
                                        <a:lnTo>
                                          <a:pt x="92" y="443"/>
                                        </a:lnTo>
                                        <a:lnTo>
                                          <a:pt x="64" y="501"/>
                                        </a:lnTo>
                                        <a:lnTo>
                                          <a:pt x="42" y="561"/>
                                        </a:lnTo>
                                        <a:lnTo>
                                          <a:pt x="24" y="623"/>
                                        </a:lnTo>
                                        <a:lnTo>
                                          <a:pt x="11" y="687"/>
                                        </a:lnTo>
                                        <a:lnTo>
                                          <a:pt x="3" y="753"/>
                                        </a:lnTo>
                                        <a:lnTo>
                                          <a:pt x="0" y="820"/>
                                        </a:lnTo>
                                        <a:lnTo>
                                          <a:pt x="3" y="8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282828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30B36" id="Group 33" o:spid="_x0000_s1026" style="position:absolute;margin-left:427.7pt;margin-top:237.7pt;width:86.7pt;height:86.7pt;z-index:-251659776;mso-position-horizontal-relative:page" coordorigin="8554,4754" coordsize="1734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">
                <v:group id="Group 34" o:spid="_x0000_s1027" style="position:absolute;left:9009;top:5545;width:94;height:832" coordorigin="9009,5545" coordsize="94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1" o:spid="_x0000_s1028" style="position:absolute;left:9009;top:5545;width:94;height:832;visibility:visible;mso-wrap-style:square;v-text-anchor:top" coordsize="94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" path="m93,831l94,180,81,165,68,149,57,133,46,116,35,98,26,80,18,61,10,42,4,21,,,35,804r58,27xe" fillcolor="#727376" stroked="f">
                    <v:path arrowok="t" o:connecttype="custom" o:connectlocs="93,6376;94,5725;81,5710;68,5694;57,5678;46,5661;35,5643;26,5625;18,5606;10,5587;4,5566;0,5545;35,6349;93,6376" o:connectangles="0,0,0,0,0,0,0,0,0,0,0,0,0,0"/>
                  </v:shape>
                  <v:group id="Group 35" o:spid="_x0000_s1029" style="position:absolute;left:8601;top:4801;width:1640;height:1640" coordorigin="8601,4801" coordsize="1640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40" o:spid="_x0000_s1030" style="position:absolute;left:8601;top:4801;width:1640;height:1640;visibility:visible;mso-wrap-style:square;v-text-anchor:top" coordsize="1640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" path="m3,887r8,66l24,1017r18,62l64,1139r28,58l123,1252r35,52l197,1354r43,46l286,1443r50,39l388,1517r55,31l408,744r-4,-22l402,704r,-25l403,656r4,-21l412,614r7,-19l427,578r10,-16l447,547r11,-14l478,513r15,-12l509,490r18,-10l546,472r21,-6l588,461r20,-2l633,458r24,1l679,463r20,6l718,477r18,10l752,498r14,12l780,524r13,14l804,553r11,16l825,585r4,7l839,574r23,-33l890,512r32,-24l960,470r21,-6l1004,460r40,-2l1067,460r21,4l1126,478r32,19l1182,516r25,26l1228,572r17,35l1254,648r2,23l1256,696r-2,29l1250,747r-5,21l1239,789r-8,19l1213,845r-21,35l1168,912r-26,30l1114,970r-29,27l1057,1024r-16,14l1025,1052r-16,14l994,1079r-16,14l963,1106r-15,13l933,1133r-14,13l905,1160r-14,14l878,1189r-12,14l854,1218r-12,16l831,1250r-4,6l817,1240r-10,-16l795,1209r-12,-15l771,1179r-13,-14l744,1151r-14,-14l715,1123r-15,-14l685,1096r-15,-14l654,1069r-16,-14l623,1041r-16,-14l591,1013r-5,-5l571,994,557,981,543,967,529,953,515,939,502,924r-1,651l561,1598r62,18l687,1629r66,8l820,1640r67,-3l953,1629r64,-13l1079,1598r60,-23l1197,1548r55,-31l1304,1482r50,-39l1400,1400r43,-46l1482,1304r35,-52l1549,1197r27,-58l1598,1079r18,-62l1629,953r8,-66l1640,820r-3,-67l1629,687r-13,-64l1598,561r-22,-60l1549,443r-32,-55l1482,336r-39,-50l1400,240r-46,-43l1304,158r-52,-35l1197,91,1139,64,1079,42,1017,24,953,11,887,3,820,,753,3r-66,8l623,24,561,42,501,64,443,91r-55,32l336,158r-50,39l240,240r-43,46l158,336r-35,52l92,443,64,501,42,561,24,623,11,687,3,753,,820r3,67xe" fillcolor="#727376" stroked="f">
                      <v:path arrowok="t" o:connecttype="custom" o:connectlocs="24,5818;92,5998;197,6155;336,6283;408,5545;402,5480;412,5415;437,5363;478,5314;527,5281;588,5262;657,5260;718,5278;766,5311;804,5354;829,5393;890,5313;981,5265;1067,5261;1158,5298;1228,5373;1256,5472;1250,5548;1231,5609;1168,5713;1085,5798;1025,5853;978,5894;933,5934;891,5975;854,6019;827,6057;795,6010;758,5966;715,5924;670,5883;623,5842;586,5809;543,5768;502,5725;623,6417;820,6441;1017,6417;1197,6349;1354,6244;1482,6105;1576,5940;1629,5754;1637,5554;1598,5362;1517,5189;1400,5041;1252,4924;1079,4843;887,4804;687,4812;501,4865;336,4959;197,5087;92,5244;24,5424;0,5621" o:connectangles="0,0,0,0,0,0,0,0,0,0,0,0,0,0,0,0,0,0,0,0,0,0,0,0,0,0,0,0,0,0,0,0,0,0,0,0,0,0,0,0,0,0,0,0,0,0,0,0,0,0,0,0,0,0,0,0,0,0,0,0,0,0"/>
                    </v:shape>
                    <v:group id="Group 36" o:spid="_x0000_s1031" style="position:absolute;left:9009;top:5545;width:94;height:832" coordorigin="9009,5545" coordsize="94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reeform 39" o:spid="_x0000_s1032" style="position:absolute;left:9009;top:5545;width:94;height:832;visibility:visible;mso-wrap-style:square;v-text-anchor:top" coordsize="94,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" path="m93,831l94,180,81,165,68,149,57,133,46,116,35,98,26,80,18,61,10,42,4,21,,,35,804r58,27xe" fillcolor="#282828" stroked="f">
                        <v:path arrowok="t" o:connecttype="custom" o:connectlocs="93,6376;94,5725;81,5710;68,5694;57,5678;46,5661;35,5643;26,5625;18,5606;10,5587;4,5566;0,5545;35,6349;93,6376" o:connectangles="0,0,0,0,0,0,0,0,0,0,0,0,0,0"/>
                      </v:shape>
                      <v:group id="Group 37" o:spid="_x0000_s1033" style="position:absolute;left:8601;top:4801;width:1640;height:1640" coordorigin="8601,4801" coordsize="1640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Freeform 38" o:spid="_x0000_s1034" style="position:absolute;left:8601;top:4801;width:1640;height:1640;visibility:visible;mso-wrap-style:square;v-text-anchor:top" coordsize="1640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" path="m3,887r8,66l24,1017r18,62l64,1139r28,58l123,1252r35,52l197,1354r43,46l286,1443r50,39l388,1517r55,31l408,744r-4,-22l402,704r,-25l403,656r4,-21l412,614r7,-19l427,578r10,-16l447,547r11,-14l478,513r15,-12l509,490r18,-10l546,472r21,-6l588,461r20,-2l633,458r24,1l679,463r20,6l718,477r18,10l752,498r14,12l780,524r13,14l804,553r11,16l825,585r4,7l839,574r23,-33l890,512r32,-24l960,470r21,-6l1004,460r40,-2l1067,460r21,4l1126,478r32,19l1182,516r25,26l1228,572r17,35l1254,648r2,23l1256,696r-2,29l1250,747r-5,21l1239,789r-8,19l1213,845r-21,35l1168,912r-26,30l1114,970r-29,27l1057,1024r-16,14l1025,1052r-16,14l994,1079r-16,14l963,1106r-15,13l933,1133r-14,13l905,1160r-14,14l878,1189r-12,14l854,1218r-12,16l831,1250r-4,6l817,1240r-10,-16l795,1209r-12,-15l771,1179r-13,-14l744,1151r-14,-14l715,1123r-15,-14l685,1096r-15,-14l654,1069r-16,-14l623,1041r-16,-14l591,1013r-5,-5l571,994,557,981,543,967,529,953,515,939,502,924r-1,651l561,1598r62,18l687,1629r66,8l820,1640r67,-3l953,1629r64,-13l1079,1598r60,-23l1197,1548r55,-31l1304,1482r50,-39l1400,1400r43,-46l1482,1304r35,-52l1549,1197r27,-58l1598,1079r18,-62l1629,953r8,-66l1640,820r-3,-67l1629,687r-13,-64l1598,561r-22,-60l1549,443r-32,-55l1482,336r-39,-50l1400,240r-46,-43l1304,158r-52,-35l1197,91,1139,64,1079,42,1017,24,953,11,887,3,820,,753,3r-66,8l623,24,561,42,501,64,443,91r-55,32l336,158r-50,39l240,240r-43,46l158,336r-35,52l92,443,64,501,42,561,24,623,11,687,3,753,,820r3,67xe" fillcolor="#282828" stroked="f">
                          <v:path arrowok="t" o:connecttype="custom" o:connectlocs="24,5818;92,5998;197,6155;336,6283;408,5545;402,5480;412,5415;437,5363;478,5314;527,5281;588,5262;657,5260;718,5278;766,5311;804,5354;829,5393;890,5313;981,5265;1067,5261;1158,5298;1228,5373;1256,5472;1250,5548;1231,5609;1168,5713;1085,5798;1025,5853;978,5894;933,5934;891,5975;854,6019;827,6057;795,6010;758,5966;715,5924;670,5883;623,5842;586,5809;543,5768;502,5725;623,6417;820,6441;1017,6417;1197,6349;1354,6244;1482,6105;1576,5940;1629,5754;1637,5554;1598,5362;1517,5189;1400,5041;1252,4924;1079,4843;887,4804;687,4812;501,4865;336,4959;197,5087;92,5244;24,5424;0,5621" o:connectangles="0,0,0,0,0,0,0,0,0,0,0,0,0,0,0,0,0,0,0,0,0,0,0,0,0,0,0,0,0,0,0,0,0,0,0,0,0,0,0,0,0,0,0,0,0,0,0,0,0,0,0,0,0,0,0,0,0,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17769840</wp:posOffset>
                </wp:positionH>
                <wp:positionV relativeFrom="page">
                  <wp:posOffset>327025</wp:posOffset>
                </wp:positionV>
                <wp:extent cx="403860" cy="327660"/>
                <wp:effectExtent l="0" t="0" r="0" b="0"/>
                <wp:wrapNone/>
                <wp:docPr id="1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327660"/>
                          <a:chOff x="27984" y="515"/>
                          <a:chExt cx="636" cy="516"/>
                        </a:xfrm>
                      </wpg:grpSpPr>
                      <wpg:grpSp>
                        <wpg:cNvPr id="11" name="Group 25"/>
                        <wpg:cNvGrpSpPr>
                          <a:grpSpLocks/>
                        </wpg:cNvGrpSpPr>
                        <wpg:grpSpPr bwMode="auto">
                          <a:xfrm>
                            <a:off x="28031" y="661"/>
                            <a:ext cx="195" cy="323"/>
                            <a:chOff x="28031" y="661"/>
                            <a:chExt cx="195" cy="323"/>
                          </a:xfrm>
                        </wpg:grpSpPr>
                        <wps:wsp>
                          <wps:cNvPr id="12" name="Freeform 32"/>
                          <wps:cNvSpPr>
                            <a:spLocks/>
                          </wps:cNvSpPr>
                          <wps:spPr bwMode="auto">
                            <a:xfrm>
                              <a:off x="28031" y="661"/>
                              <a:ext cx="195" cy="323"/>
                            </a:xfrm>
                            <a:custGeom>
                              <a:avLst/>
                              <a:gdLst>
                                <a:gd name="T0" fmla="+- 0 28042 28031"/>
                                <a:gd name="T1" fmla="*/ T0 w 195"/>
                                <a:gd name="T2" fmla="+- 0 981 661"/>
                                <a:gd name="T3" fmla="*/ 981 h 323"/>
                                <a:gd name="T4" fmla="+- 0 28054 28031"/>
                                <a:gd name="T5" fmla="*/ T4 w 195"/>
                                <a:gd name="T6" fmla="+- 0 981 661"/>
                                <a:gd name="T7" fmla="*/ 981 h 323"/>
                                <a:gd name="T8" fmla="+- 0 28065 28031"/>
                                <a:gd name="T9" fmla="*/ T8 w 195"/>
                                <a:gd name="T10" fmla="+- 0 984 661"/>
                                <a:gd name="T11" fmla="*/ 984 h 323"/>
                                <a:gd name="T12" fmla="+- 0 28066 28031"/>
                                <a:gd name="T13" fmla="*/ T12 w 195"/>
                                <a:gd name="T14" fmla="+- 0 836 661"/>
                                <a:gd name="T15" fmla="*/ 836 h 323"/>
                                <a:gd name="T16" fmla="+- 0 28065 28031"/>
                                <a:gd name="T17" fmla="*/ T16 w 195"/>
                                <a:gd name="T18" fmla="+- 0 780 661"/>
                                <a:gd name="T19" fmla="*/ 780 h 323"/>
                                <a:gd name="T20" fmla="+- 0 28065 28031"/>
                                <a:gd name="T21" fmla="*/ T20 w 195"/>
                                <a:gd name="T22" fmla="+- 0 768 661"/>
                                <a:gd name="T23" fmla="*/ 768 h 323"/>
                                <a:gd name="T24" fmla="+- 0 28065 28031"/>
                                <a:gd name="T25" fmla="*/ T24 w 195"/>
                                <a:gd name="T26" fmla="+- 0 762 661"/>
                                <a:gd name="T27" fmla="*/ 762 h 323"/>
                                <a:gd name="T28" fmla="+- 0 28073 28031"/>
                                <a:gd name="T29" fmla="*/ T28 w 195"/>
                                <a:gd name="T30" fmla="+- 0 728 661"/>
                                <a:gd name="T31" fmla="*/ 728 h 323"/>
                                <a:gd name="T32" fmla="+- 0 28088 28031"/>
                                <a:gd name="T33" fmla="*/ T32 w 195"/>
                                <a:gd name="T34" fmla="+- 0 697 661"/>
                                <a:gd name="T35" fmla="*/ 697 h 323"/>
                                <a:gd name="T36" fmla="+- 0 28127 28031"/>
                                <a:gd name="T37" fmla="*/ T36 w 195"/>
                                <a:gd name="T38" fmla="+- 0 678 661"/>
                                <a:gd name="T39" fmla="*/ 678 h 323"/>
                                <a:gd name="T40" fmla="+- 0 28140 28031"/>
                                <a:gd name="T41" fmla="*/ T40 w 195"/>
                                <a:gd name="T42" fmla="+- 0 678 661"/>
                                <a:gd name="T43" fmla="*/ 678 h 323"/>
                                <a:gd name="T44" fmla="+- 0 28172 28031"/>
                                <a:gd name="T45" fmla="*/ T44 w 195"/>
                                <a:gd name="T46" fmla="+- 0 702 661"/>
                                <a:gd name="T47" fmla="*/ 702 h 323"/>
                                <a:gd name="T48" fmla="+- 0 28182 28031"/>
                                <a:gd name="T49" fmla="*/ T48 w 195"/>
                                <a:gd name="T50" fmla="+- 0 736 661"/>
                                <a:gd name="T51" fmla="*/ 736 h 323"/>
                                <a:gd name="T52" fmla="+- 0 28185 28031"/>
                                <a:gd name="T53" fmla="*/ T52 w 195"/>
                                <a:gd name="T54" fmla="+- 0 759 661"/>
                                <a:gd name="T55" fmla="*/ 759 h 323"/>
                                <a:gd name="T56" fmla="+- 0 28182 28031"/>
                                <a:gd name="T57" fmla="*/ T56 w 195"/>
                                <a:gd name="T58" fmla="+- 0 798 661"/>
                                <a:gd name="T59" fmla="*/ 798 h 323"/>
                                <a:gd name="T60" fmla="+- 0 28169 28031"/>
                                <a:gd name="T61" fmla="*/ T60 w 195"/>
                                <a:gd name="T62" fmla="+- 0 833 661"/>
                                <a:gd name="T63" fmla="*/ 833 h 323"/>
                                <a:gd name="T64" fmla="+- 0 28149 28031"/>
                                <a:gd name="T65" fmla="*/ T64 w 195"/>
                                <a:gd name="T66" fmla="+- 0 851 661"/>
                                <a:gd name="T67" fmla="*/ 851 h 323"/>
                                <a:gd name="T68" fmla="+- 0 28125 28031"/>
                                <a:gd name="T69" fmla="*/ T68 w 195"/>
                                <a:gd name="T70" fmla="+- 0 855 661"/>
                                <a:gd name="T71" fmla="*/ 855 h 323"/>
                                <a:gd name="T72" fmla="+- 0 28101 28031"/>
                                <a:gd name="T73" fmla="*/ T72 w 195"/>
                                <a:gd name="T74" fmla="+- 0 847 661"/>
                                <a:gd name="T75" fmla="*/ 847 h 323"/>
                                <a:gd name="T76" fmla="+- 0 28078 28031"/>
                                <a:gd name="T77" fmla="*/ T76 w 195"/>
                                <a:gd name="T78" fmla="+- 0 827 661"/>
                                <a:gd name="T79" fmla="*/ 827 h 323"/>
                                <a:gd name="T80" fmla="+- 0 28071 28031"/>
                                <a:gd name="T81" fmla="*/ T80 w 195"/>
                                <a:gd name="T82" fmla="+- 0 845 661"/>
                                <a:gd name="T83" fmla="*/ 845 h 323"/>
                                <a:gd name="T84" fmla="+- 0 28088 28031"/>
                                <a:gd name="T85" fmla="*/ T84 w 195"/>
                                <a:gd name="T86" fmla="+- 0 862 661"/>
                                <a:gd name="T87" fmla="*/ 862 h 323"/>
                                <a:gd name="T88" fmla="+- 0 28108 28031"/>
                                <a:gd name="T89" fmla="*/ T88 w 195"/>
                                <a:gd name="T90" fmla="+- 0 872 661"/>
                                <a:gd name="T91" fmla="*/ 872 h 323"/>
                                <a:gd name="T92" fmla="+- 0 28135 28031"/>
                                <a:gd name="T93" fmla="*/ T92 w 195"/>
                                <a:gd name="T94" fmla="+- 0 874 661"/>
                                <a:gd name="T95" fmla="*/ 874 h 323"/>
                                <a:gd name="T96" fmla="+- 0 28173 28031"/>
                                <a:gd name="T97" fmla="*/ T96 w 195"/>
                                <a:gd name="T98" fmla="+- 0 867 661"/>
                                <a:gd name="T99" fmla="*/ 867 h 323"/>
                                <a:gd name="T100" fmla="+- 0 28203 28031"/>
                                <a:gd name="T101" fmla="*/ T100 w 195"/>
                                <a:gd name="T102" fmla="+- 0 842 661"/>
                                <a:gd name="T103" fmla="*/ 842 h 323"/>
                                <a:gd name="T104" fmla="+- 0 28220 28031"/>
                                <a:gd name="T105" fmla="*/ T104 w 195"/>
                                <a:gd name="T106" fmla="+- 0 810 661"/>
                                <a:gd name="T107" fmla="*/ 810 h 323"/>
                                <a:gd name="T108" fmla="+- 0 28226 28031"/>
                                <a:gd name="T109" fmla="*/ T108 w 195"/>
                                <a:gd name="T110" fmla="+- 0 770 661"/>
                                <a:gd name="T111" fmla="*/ 770 h 323"/>
                                <a:gd name="T112" fmla="+- 0 28223 28031"/>
                                <a:gd name="T113" fmla="*/ T112 w 195"/>
                                <a:gd name="T114" fmla="+- 0 736 661"/>
                                <a:gd name="T115" fmla="*/ 736 h 323"/>
                                <a:gd name="T116" fmla="+- 0 28211 28031"/>
                                <a:gd name="T117" fmla="*/ T116 w 195"/>
                                <a:gd name="T118" fmla="+- 0 699 661"/>
                                <a:gd name="T119" fmla="*/ 699 h 323"/>
                                <a:gd name="T120" fmla="+- 0 28195 28031"/>
                                <a:gd name="T121" fmla="*/ T120 w 195"/>
                                <a:gd name="T122" fmla="+- 0 680 661"/>
                                <a:gd name="T123" fmla="*/ 680 h 323"/>
                                <a:gd name="T124" fmla="+- 0 28159 28031"/>
                                <a:gd name="T125" fmla="*/ T124 w 195"/>
                                <a:gd name="T126" fmla="+- 0 663 661"/>
                                <a:gd name="T127" fmla="*/ 663 h 323"/>
                                <a:gd name="T128" fmla="+- 0 28133 28031"/>
                                <a:gd name="T129" fmla="*/ T128 w 195"/>
                                <a:gd name="T130" fmla="+- 0 661 661"/>
                                <a:gd name="T131" fmla="*/ 661 h 323"/>
                                <a:gd name="T132" fmla="+- 0 28125 28031"/>
                                <a:gd name="T133" fmla="*/ T132 w 195"/>
                                <a:gd name="T134" fmla="+- 0 661 661"/>
                                <a:gd name="T135" fmla="*/ 661 h 323"/>
                                <a:gd name="T136" fmla="+- 0 28101 28031"/>
                                <a:gd name="T137" fmla="*/ T136 w 195"/>
                                <a:gd name="T138" fmla="+- 0 667 661"/>
                                <a:gd name="T139" fmla="*/ 667 h 323"/>
                                <a:gd name="T140" fmla="+- 0 28088 28031"/>
                                <a:gd name="T141" fmla="*/ T140 w 195"/>
                                <a:gd name="T142" fmla="+- 0 675 661"/>
                                <a:gd name="T143" fmla="*/ 675 h 323"/>
                                <a:gd name="T144" fmla="+- 0 28065 28031"/>
                                <a:gd name="T145" fmla="*/ T144 w 195"/>
                                <a:gd name="T146" fmla="+- 0 708 661"/>
                                <a:gd name="T147" fmla="*/ 708 h 323"/>
                                <a:gd name="T148" fmla="+- 0 28063 28031"/>
                                <a:gd name="T149" fmla="*/ T148 w 195"/>
                                <a:gd name="T150" fmla="+- 0 665 661"/>
                                <a:gd name="T151" fmla="*/ 665 h 323"/>
                                <a:gd name="T152" fmla="+- 0 28051 28031"/>
                                <a:gd name="T153" fmla="*/ T152 w 195"/>
                                <a:gd name="T154" fmla="+- 0 666 661"/>
                                <a:gd name="T155" fmla="*/ 666 h 323"/>
                                <a:gd name="T156" fmla="+- 0 28040 28031"/>
                                <a:gd name="T157" fmla="*/ T156 w 195"/>
                                <a:gd name="T158" fmla="+- 0 666 661"/>
                                <a:gd name="T159" fmla="*/ 666 h 323"/>
                                <a:gd name="T160" fmla="+- 0 28031 28031"/>
                                <a:gd name="T161" fmla="*/ T160 w 195"/>
                                <a:gd name="T162" fmla="+- 0 664 661"/>
                                <a:gd name="T163" fmla="*/ 664 h 323"/>
                                <a:gd name="T164" fmla="+- 0 28037 28031"/>
                                <a:gd name="T165" fmla="*/ T164 w 195"/>
                                <a:gd name="T166" fmla="+- 0 982 661"/>
                                <a:gd name="T167" fmla="*/ 982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95" h="323">
                                  <a:moveTo>
                                    <a:pt x="6" y="321"/>
                                  </a:moveTo>
                                  <a:lnTo>
                                    <a:pt x="11" y="320"/>
                                  </a:lnTo>
                                  <a:lnTo>
                                    <a:pt x="17" y="320"/>
                                  </a:lnTo>
                                  <a:lnTo>
                                    <a:pt x="23" y="320"/>
                                  </a:lnTo>
                                  <a:lnTo>
                                    <a:pt x="29" y="321"/>
                                  </a:lnTo>
                                  <a:lnTo>
                                    <a:pt x="34" y="323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35" y="175"/>
                                  </a:lnTo>
                                  <a:lnTo>
                                    <a:pt x="34" y="126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34" y="114"/>
                                  </a:lnTo>
                                  <a:lnTo>
                                    <a:pt x="34" y="107"/>
                                  </a:lnTo>
                                  <a:lnTo>
                                    <a:pt x="34" y="102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6" y="90"/>
                                  </a:lnTo>
                                  <a:lnTo>
                                    <a:pt x="42" y="67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96" y="17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9" y="17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51" y="75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54" y="115"/>
                                  </a:lnTo>
                                  <a:lnTo>
                                    <a:pt x="151" y="137"/>
                                  </a:lnTo>
                                  <a:lnTo>
                                    <a:pt x="146" y="156"/>
                                  </a:lnTo>
                                  <a:lnTo>
                                    <a:pt x="138" y="172"/>
                                  </a:lnTo>
                                  <a:lnTo>
                                    <a:pt x="134" y="177"/>
                                  </a:lnTo>
                                  <a:lnTo>
                                    <a:pt x="118" y="190"/>
                                  </a:lnTo>
                                  <a:lnTo>
                                    <a:pt x="98" y="194"/>
                                  </a:lnTo>
                                  <a:lnTo>
                                    <a:pt x="94" y="194"/>
                                  </a:lnTo>
                                  <a:lnTo>
                                    <a:pt x="90" y="193"/>
                                  </a:lnTo>
                                  <a:lnTo>
                                    <a:pt x="70" y="186"/>
                                  </a:lnTo>
                                  <a:lnTo>
                                    <a:pt x="55" y="175"/>
                                  </a:lnTo>
                                  <a:lnTo>
                                    <a:pt x="47" y="166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47" y="193"/>
                                  </a:lnTo>
                                  <a:lnTo>
                                    <a:pt x="57" y="201"/>
                                  </a:lnTo>
                                  <a:lnTo>
                                    <a:pt x="60" y="203"/>
                                  </a:lnTo>
                                  <a:lnTo>
                                    <a:pt x="77" y="211"/>
                                  </a:lnTo>
                                  <a:lnTo>
                                    <a:pt x="99" y="214"/>
                                  </a:lnTo>
                                  <a:lnTo>
                                    <a:pt x="104" y="213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42" y="206"/>
                                  </a:lnTo>
                                  <a:lnTo>
                                    <a:pt x="159" y="196"/>
                                  </a:lnTo>
                                  <a:lnTo>
                                    <a:pt x="172" y="181"/>
                                  </a:lnTo>
                                  <a:lnTo>
                                    <a:pt x="181" y="167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193" y="129"/>
                                  </a:lnTo>
                                  <a:lnTo>
                                    <a:pt x="195" y="109"/>
                                  </a:lnTo>
                                  <a:lnTo>
                                    <a:pt x="195" y="99"/>
                                  </a:lnTo>
                                  <a:lnTo>
                                    <a:pt x="192" y="75"/>
                                  </a:lnTo>
                                  <a:lnTo>
                                    <a:pt x="188" y="55"/>
                                  </a:lnTo>
                                  <a:lnTo>
                                    <a:pt x="180" y="38"/>
                                  </a:lnTo>
                                  <a:lnTo>
                                    <a:pt x="170" y="25"/>
                                  </a:lnTo>
                                  <a:lnTo>
                                    <a:pt x="164" y="19"/>
                                  </a:lnTo>
                                  <a:lnTo>
                                    <a:pt x="147" y="9"/>
                                  </a:lnTo>
                                  <a:lnTo>
                                    <a:pt x="128" y="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70" y="6"/>
                                  </a:lnTo>
                                  <a:lnTo>
                                    <a:pt x="59" y="13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4" y="28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" y="5"/>
                                  </a:lnTo>
                                  <a:lnTo>
                                    <a:pt x="6" y="5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6" y="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73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31"/>
                          <wps:cNvSpPr>
                            <a:spLocks/>
                          </wps:cNvSpPr>
                          <wps:spPr bwMode="auto">
                            <a:xfrm>
                              <a:off x="28031" y="661"/>
                              <a:ext cx="195" cy="323"/>
                            </a:xfrm>
                            <a:custGeom>
                              <a:avLst/>
                              <a:gdLst>
                                <a:gd name="T0" fmla="+- 0 28072 28031"/>
                                <a:gd name="T1" fmla="*/ T0 w 195"/>
                                <a:gd name="T2" fmla="+- 0 817 661"/>
                                <a:gd name="T3" fmla="*/ 817 h 323"/>
                                <a:gd name="T4" fmla="+- 0 28069 28031"/>
                                <a:gd name="T5" fmla="*/ T4 w 195"/>
                                <a:gd name="T6" fmla="+- 0 806 661"/>
                                <a:gd name="T7" fmla="*/ 806 h 323"/>
                                <a:gd name="T8" fmla="+- 0 28067 28031"/>
                                <a:gd name="T9" fmla="*/ T8 w 195"/>
                                <a:gd name="T10" fmla="+- 0 800 661"/>
                                <a:gd name="T11" fmla="*/ 800 h 323"/>
                                <a:gd name="T12" fmla="+- 0 28066 28031"/>
                                <a:gd name="T13" fmla="*/ T12 w 195"/>
                                <a:gd name="T14" fmla="+- 0 793 661"/>
                                <a:gd name="T15" fmla="*/ 793 h 323"/>
                                <a:gd name="T16" fmla="+- 0 28065 28031"/>
                                <a:gd name="T17" fmla="*/ T16 w 195"/>
                                <a:gd name="T18" fmla="+- 0 787 661"/>
                                <a:gd name="T19" fmla="*/ 787 h 323"/>
                                <a:gd name="T20" fmla="+- 0 28066 28031"/>
                                <a:gd name="T21" fmla="*/ T20 w 195"/>
                                <a:gd name="T22" fmla="+- 0 836 661"/>
                                <a:gd name="T23" fmla="*/ 836 h 323"/>
                                <a:gd name="T24" fmla="+- 0 28071 28031"/>
                                <a:gd name="T25" fmla="*/ T24 w 195"/>
                                <a:gd name="T26" fmla="+- 0 845 661"/>
                                <a:gd name="T27" fmla="*/ 845 h 323"/>
                                <a:gd name="T28" fmla="+- 0 28072 28031"/>
                                <a:gd name="T29" fmla="*/ T28 w 195"/>
                                <a:gd name="T30" fmla="+- 0 817 661"/>
                                <a:gd name="T31" fmla="*/ 817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95" h="323">
                                  <a:moveTo>
                                    <a:pt x="41" y="156"/>
                                  </a:moveTo>
                                  <a:lnTo>
                                    <a:pt x="38" y="145"/>
                                  </a:lnTo>
                                  <a:lnTo>
                                    <a:pt x="36" y="139"/>
                                  </a:lnTo>
                                  <a:lnTo>
                                    <a:pt x="35" y="132"/>
                                  </a:lnTo>
                                  <a:lnTo>
                                    <a:pt x="34" y="126"/>
                                  </a:lnTo>
                                  <a:lnTo>
                                    <a:pt x="35" y="175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41" y="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73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8286" y="562"/>
                              <a:ext cx="47" cy="309"/>
                              <a:chOff x="28286" y="562"/>
                              <a:chExt cx="47" cy="309"/>
                            </a:xfrm>
                          </wpg:grpSpPr>
                          <wps:wsp>
                            <wps:cNvPr id="15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28286" y="562"/>
                                <a:ext cx="47" cy="309"/>
                              </a:xfrm>
                              <a:custGeom>
                                <a:avLst/>
                                <a:gdLst>
                                  <a:gd name="T0" fmla="+- 0 28288 28286"/>
                                  <a:gd name="T1" fmla="*/ T0 w 47"/>
                                  <a:gd name="T2" fmla="+- 0 598 562"/>
                                  <a:gd name="T3" fmla="*/ 598 h 309"/>
                                  <a:gd name="T4" fmla="+- 0 28292 28286"/>
                                  <a:gd name="T5" fmla="*/ T4 w 47"/>
                                  <a:gd name="T6" fmla="+- 0 603 562"/>
                                  <a:gd name="T7" fmla="*/ 603 h 309"/>
                                  <a:gd name="T8" fmla="+- 0 28297 28286"/>
                                  <a:gd name="T9" fmla="*/ T8 w 47"/>
                                  <a:gd name="T10" fmla="+- 0 607 562"/>
                                  <a:gd name="T11" fmla="*/ 607 h 309"/>
                                  <a:gd name="T12" fmla="+- 0 28301 28286"/>
                                  <a:gd name="T13" fmla="*/ T12 w 47"/>
                                  <a:gd name="T14" fmla="+- 0 610 562"/>
                                  <a:gd name="T15" fmla="*/ 610 h 309"/>
                                  <a:gd name="T16" fmla="+- 0 28307 28286"/>
                                  <a:gd name="T17" fmla="*/ T16 w 47"/>
                                  <a:gd name="T18" fmla="+- 0 610 562"/>
                                  <a:gd name="T19" fmla="*/ 610 h 309"/>
                                  <a:gd name="T20" fmla="+- 0 28311 28286"/>
                                  <a:gd name="T21" fmla="*/ T20 w 47"/>
                                  <a:gd name="T22" fmla="+- 0 610 562"/>
                                  <a:gd name="T23" fmla="*/ 610 h 309"/>
                                  <a:gd name="T24" fmla="+- 0 28317 28286"/>
                                  <a:gd name="T25" fmla="*/ T24 w 47"/>
                                  <a:gd name="T26" fmla="+- 0 609 562"/>
                                  <a:gd name="T27" fmla="*/ 609 h 309"/>
                                  <a:gd name="T28" fmla="+- 0 28322 28286"/>
                                  <a:gd name="T29" fmla="*/ T28 w 47"/>
                                  <a:gd name="T30" fmla="+- 0 607 562"/>
                                  <a:gd name="T31" fmla="*/ 607 h 309"/>
                                  <a:gd name="T32" fmla="+- 0 28326 28286"/>
                                  <a:gd name="T33" fmla="*/ T32 w 47"/>
                                  <a:gd name="T34" fmla="+- 0 603 562"/>
                                  <a:gd name="T35" fmla="*/ 603 h 309"/>
                                  <a:gd name="T36" fmla="+- 0 28330 28286"/>
                                  <a:gd name="T37" fmla="*/ T36 w 47"/>
                                  <a:gd name="T38" fmla="+- 0 599 562"/>
                                  <a:gd name="T39" fmla="*/ 599 h 309"/>
                                  <a:gd name="T40" fmla="+- 0 28333 28286"/>
                                  <a:gd name="T41" fmla="*/ T40 w 47"/>
                                  <a:gd name="T42" fmla="+- 0 593 562"/>
                                  <a:gd name="T43" fmla="*/ 593 h 309"/>
                                  <a:gd name="T44" fmla="+- 0 28333 28286"/>
                                  <a:gd name="T45" fmla="*/ T44 w 47"/>
                                  <a:gd name="T46" fmla="+- 0 585 562"/>
                                  <a:gd name="T47" fmla="*/ 585 h 309"/>
                                  <a:gd name="T48" fmla="+- 0 28333 28286"/>
                                  <a:gd name="T49" fmla="*/ T48 w 47"/>
                                  <a:gd name="T50" fmla="+- 0 580 562"/>
                                  <a:gd name="T51" fmla="*/ 580 h 309"/>
                                  <a:gd name="T52" fmla="+- 0 28331 28286"/>
                                  <a:gd name="T53" fmla="*/ T52 w 47"/>
                                  <a:gd name="T54" fmla="+- 0 575 562"/>
                                  <a:gd name="T55" fmla="*/ 575 h 309"/>
                                  <a:gd name="T56" fmla="+- 0 28327 28286"/>
                                  <a:gd name="T57" fmla="*/ T56 w 47"/>
                                  <a:gd name="T58" fmla="+- 0 571 562"/>
                                  <a:gd name="T59" fmla="*/ 571 h 309"/>
                                  <a:gd name="T60" fmla="+- 0 28324 28286"/>
                                  <a:gd name="T61" fmla="*/ T60 w 47"/>
                                  <a:gd name="T62" fmla="+- 0 567 562"/>
                                  <a:gd name="T63" fmla="*/ 567 h 309"/>
                                  <a:gd name="T64" fmla="+- 0 28320 28286"/>
                                  <a:gd name="T65" fmla="*/ T64 w 47"/>
                                  <a:gd name="T66" fmla="+- 0 564 562"/>
                                  <a:gd name="T67" fmla="*/ 564 h 309"/>
                                  <a:gd name="T68" fmla="+- 0 28315 28286"/>
                                  <a:gd name="T69" fmla="*/ T68 w 47"/>
                                  <a:gd name="T70" fmla="+- 0 563 562"/>
                                  <a:gd name="T71" fmla="*/ 563 h 309"/>
                                  <a:gd name="T72" fmla="+- 0 28313 28286"/>
                                  <a:gd name="T73" fmla="*/ T72 w 47"/>
                                  <a:gd name="T74" fmla="+- 0 562 562"/>
                                  <a:gd name="T75" fmla="*/ 562 h 309"/>
                                  <a:gd name="T76" fmla="+- 0 28309 28286"/>
                                  <a:gd name="T77" fmla="*/ T76 w 47"/>
                                  <a:gd name="T78" fmla="+- 0 562 562"/>
                                  <a:gd name="T79" fmla="*/ 562 h 309"/>
                                  <a:gd name="T80" fmla="+- 0 28303 28286"/>
                                  <a:gd name="T81" fmla="*/ T80 w 47"/>
                                  <a:gd name="T82" fmla="+- 0 562 562"/>
                                  <a:gd name="T83" fmla="*/ 562 h 309"/>
                                  <a:gd name="T84" fmla="+- 0 28297 28286"/>
                                  <a:gd name="T85" fmla="*/ T84 w 47"/>
                                  <a:gd name="T86" fmla="+- 0 563 562"/>
                                  <a:gd name="T87" fmla="*/ 563 h 309"/>
                                  <a:gd name="T88" fmla="+- 0 28293 28286"/>
                                  <a:gd name="T89" fmla="*/ T88 w 47"/>
                                  <a:gd name="T90" fmla="+- 0 567 562"/>
                                  <a:gd name="T91" fmla="*/ 567 h 309"/>
                                  <a:gd name="T92" fmla="+- 0 28288 28286"/>
                                  <a:gd name="T93" fmla="*/ T92 w 47"/>
                                  <a:gd name="T94" fmla="+- 0 570 562"/>
                                  <a:gd name="T95" fmla="*/ 570 h 309"/>
                                  <a:gd name="T96" fmla="+- 0 28286 28286"/>
                                  <a:gd name="T97" fmla="*/ T96 w 47"/>
                                  <a:gd name="T98" fmla="+- 0 577 562"/>
                                  <a:gd name="T99" fmla="*/ 577 h 309"/>
                                  <a:gd name="T100" fmla="+- 0 28286 28286"/>
                                  <a:gd name="T101" fmla="*/ T100 w 47"/>
                                  <a:gd name="T102" fmla="+- 0 592 562"/>
                                  <a:gd name="T103" fmla="*/ 592 h 309"/>
                                  <a:gd name="T104" fmla="+- 0 28288 28286"/>
                                  <a:gd name="T105" fmla="*/ T104 w 47"/>
                                  <a:gd name="T106" fmla="+- 0 598 562"/>
                                  <a:gd name="T107" fmla="*/ 598 h 30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</a:cxnLst>
                                <a:rect l="0" t="0" r="r" b="b"/>
                                <a:pathLst>
                                  <a:path w="47" h="309">
                                    <a:moveTo>
                                      <a:pt x="2" y="36"/>
                                    </a:moveTo>
                                    <a:lnTo>
                                      <a:pt x="6" y="41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15" y="48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5" y="4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36" y="45"/>
                                    </a:lnTo>
                                    <a:lnTo>
                                      <a:pt x="40" y="41"/>
                                    </a:lnTo>
                                    <a:lnTo>
                                      <a:pt x="44" y="37"/>
                                    </a:lnTo>
                                    <a:lnTo>
                                      <a:pt x="47" y="31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47" y="18"/>
                                    </a:lnTo>
                                    <a:lnTo>
                                      <a:pt x="45" y="13"/>
                                    </a:lnTo>
                                    <a:lnTo>
                                      <a:pt x="41" y="9"/>
                                    </a:lnTo>
                                    <a:lnTo>
                                      <a:pt x="38" y="5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29" y="1"/>
                                    </a:lnTo>
                                    <a:lnTo>
                                      <a:pt x="27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2" y="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737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28286" y="562"/>
                                <a:ext cx="47" cy="309"/>
                              </a:xfrm>
                              <a:custGeom>
                                <a:avLst/>
                                <a:gdLst>
                                  <a:gd name="T0" fmla="+- 0 28326 28286"/>
                                  <a:gd name="T1" fmla="*/ T0 w 47"/>
                                  <a:gd name="T2" fmla="+- 0 661 562"/>
                                  <a:gd name="T3" fmla="*/ 661 h 309"/>
                                  <a:gd name="T4" fmla="+- 0 28325 28286"/>
                                  <a:gd name="T5" fmla="*/ T4 w 47"/>
                                  <a:gd name="T6" fmla="+- 0 662 562"/>
                                  <a:gd name="T7" fmla="*/ 662 h 309"/>
                                  <a:gd name="T8" fmla="+- 0 28321 28286"/>
                                  <a:gd name="T9" fmla="*/ T8 w 47"/>
                                  <a:gd name="T10" fmla="+- 0 663 562"/>
                                  <a:gd name="T11" fmla="*/ 663 h 309"/>
                                  <a:gd name="T12" fmla="+- 0 28317 28286"/>
                                  <a:gd name="T13" fmla="*/ T12 w 47"/>
                                  <a:gd name="T14" fmla="+- 0 663 562"/>
                                  <a:gd name="T15" fmla="*/ 663 h 309"/>
                                  <a:gd name="T16" fmla="+- 0 28312 28286"/>
                                  <a:gd name="T17" fmla="*/ T16 w 47"/>
                                  <a:gd name="T18" fmla="+- 0 664 562"/>
                                  <a:gd name="T19" fmla="*/ 664 h 309"/>
                                  <a:gd name="T20" fmla="+- 0 28308 28286"/>
                                  <a:gd name="T21" fmla="*/ T20 w 47"/>
                                  <a:gd name="T22" fmla="+- 0 664 562"/>
                                  <a:gd name="T23" fmla="*/ 664 h 309"/>
                                  <a:gd name="T24" fmla="+- 0 28303 28286"/>
                                  <a:gd name="T25" fmla="*/ T24 w 47"/>
                                  <a:gd name="T26" fmla="+- 0 664 562"/>
                                  <a:gd name="T27" fmla="*/ 664 h 309"/>
                                  <a:gd name="T28" fmla="+- 0 28296 28286"/>
                                  <a:gd name="T29" fmla="*/ T28 w 47"/>
                                  <a:gd name="T30" fmla="+- 0 663 562"/>
                                  <a:gd name="T31" fmla="*/ 663 h 309"/>
                                  <a:gd name="T32" fmla="+- 0 28289 28286"/>
                                  <a:gd name="T33" fmla="*/ T32 w 47"/>
                                  <a:gd name="T34" fmla="+- 0 661 562"/>
                                  <a:gd name="T35" fmla="*/ 661 h 309"/>
                                  <a:gd name="T36" fmla="+- 0 28289 28286"/>
                                  <a:gd name="T37" fmla="*/ T36 w 47"/>
                                  <a:gd name="T38" fmla="+- 0 871 562"/>
                                  <a:gd name="T39" fmla="*/ 871 h 309"/>
                                  <a:gd name="T40" fmla="+- 0 28296 28286"/>
                                  <a:gd name="T41" fmla="*/ T40 w 47"/>
                                  <a:gd name="T42" fmla="+- 0 870 562"/>
                                  <a:gd name="T43" fmla="*/ 870 h 309"/>
                                  <a:gd name="T44" fmla="+- 0 28303 28286"/>
                                  <a:gd name="T45" fmla="*/ T44 w 47"/>
                                  <a:gd name="T46" fmla="+- 0 869 562"/>
                                  <a:gd name="T47" fmla="*/ 869 h 309"/>
                                  <a:gd name="T48" fmla="+- 0 28308 28286"/>
                                  <a:gd name="T49" fmla="*/ T48 w 47"/>
                                  <a:gd name="T50" fmla="+- 0 869 562"/>
                                  <a:gd name="T51" fmla="*/ 869 h 309"/>
                                  <a:gd name="T52" fmla="+- 0 28312 28286"/>
                                  <a:gd name="T53" fmla="*/ T52 w 47"/>
                                  <a:gd name="T54" fmla="+- 0 869 562"/>
                                  <a:gd name="T55" fmla="*/ 869 h 309"/>
                                  <a:gd name="T56" fmla="+- 0 28317 28286"/>
                                  <a:gd name="T57" fmla="*/ T56 w 47"/>
                                  <a:gd name="T58" fmla="+- 0 869 562"/>
                                  <a:gd name="T59" fmla="*/ 869 h 309"/>
                                  <a:gd name="T60" fmla="+- 0 28321 28286"/>
                                  <a:gd name="T61" fmla="*/ T60 w 47"/>
                                  <a:gd name="T62" fmla="+- 0 870 562"/>
                                  <a:gd name="T63" fmla="*/ 870 h 309"/>
                                  <a:gd name="T64" fmla="+- 0 28326 28286"/>
                                  <a:gd name="T65" fmla="*/ T64 w 47"/>
                                  <a:gd name="T66" fmla="+- 0 871 562"/>
                                  <a:gd name="T67" fmla="*/ 871 h 309"/>
                                  <a:gd name="T68" fmla="+- 0 28326 28286"/>
                                  <a:gd name="T69" fmla="*/ T68 w 47"/>
                                  <a:gd name="T70" fmla="+- 0 661 562"/>
                                  <a:gd name="T71" fmla="*/ 661 h 30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</a:cxnLst>
                                <a:rect l="0" t="0" r="r" b="b"/>
                                <a:pathLst>
                                  <a:path w="47" h="309">
                                    <a:moveTo>
                                      <a:pt x="40" y="99"/>
                                    </a:moveTo>
                                    <a:lnTo>
                                      <a:pt x="39" y="100"/>
                                    </a:lnTo>
                                    <a:lnTo>
                                      <a:pt x="35" y="101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26" y="102"/>
                                    </a:lnTo>
                                    <a:lnTo>
                                      <a:pt x="22" y="102"/>
                                    </a:lnTo>
                                    <a:lnTo>
                                      <a:pt x="17" y="102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3" y="99"/>
                                    </a:lnTo>
                                    <a:lnTo>
                                      <a:pt x="3" y="309"/>
                                    </a:lnTo>
                                    <a:lnTo>
                                      <a:pt x="10" y="308"/>
                                    </a:lnTo>
                                    <a:lnTo>
                                      <a:pt x="17" y="307"/>
                                    </a:lnTo>
                                    <a:lnTo>
                                      <a:pt x="22" y="307"/>
                                    </a:lnTo>
                                    <a:lnTo>
                                      <a:pt x="26" y="307"/>
                                    </a:lnTo>
                                    <a:lnTo>
                                      <a:pt x="31" y="307"/>
                                    </a:lnTo>
                                    <a:lnTo>
                                      <a:pt x="35" y="308"/>
                                    </a:lnTo>
                                    <a:lnTo>
                                      <a:pt x="40" y="309"/>
                                    </a:lnTo>
                                    <a:lnTo>
                                      <a:pt x="40" y="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737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393" y="664"/>
                                <a:ext cx="181" cy="211"/>
                                <a:chOff x="28393" y="664"/>
                                <a:chExt cx="181" cy="211"/>
                              </a:xfrm>
                            </wpg:grpSpPr>
                            <wps:wsp>
                              <wps:cNvPr id="18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393" y="664"/>
                                  <a:ext cx="181" cy="211"/>
                                </a:xfrm>
                                <a:custGeom>
                                  <a:avLst/>
                                  <a:gdLst>
                                    <a:gd name="T0" fmla="+- 0 28400 28393"/>
                                    <a:gd name="T1" fmla="*/ T0 w 181"/>
                                    <a:gd name="T2" fmla="+- 0 814 664"/>
                                    <a:gd name="T3" fmla="*/ 814 h 211"/>
                                    <a:gd name="T4" fmla="+- 0 28423 28393"/>
                                    <a:gd name="T5" fmla="*/ T4 w 181"/>
                                    <a:gd name="T6" fmla="+- 0 846 664"/>
                                    <a:gd name="T7" fmla="*/ 846 h 211"/>
                                    <a:gd name="T8" fmla="+- 0 28452 28393"/>
                                    <a:gd name="T9" fmla="*/ T8 w 181"/>
                                    <a:gd name="T10" fmla="+- 0 865 664"/>
                                    <a:gd name="T11" fmla="*/ 865 h 211"/>
                                    <a:gd name="T12" fmla="+- 0 28491 28393"/>
                                    <a:gd name="T13" fmla="*/ T12 w 181"/>
                                    <a:gd name="T14" fmla="+- 0 875 664"/>
                                    <a:gd name="T15" fmla="*/ 875 h 211"/>
                                    <a:gd name="T16" fmla="+- 0 28498 28393"/>
                                    <a:gd name="T17" fmla="*/ T16 w 181"/>
                                    <a:gd name="T18" fmla="+- 0 875 664"/>
                                    <a:gd name="T19" fmla="*/ 875 h 211"/>
                                    <a:gd name="T20" fmla="+- 0 28511 28393"/>
                                    <a:gd name="T21" fmla="*/ T20 w 181"/>
                                    <a:gd name="T22" fmla="+- 0 875 664"/>
                                    <a:gd name="T23" fmla="*/ 875 h 211"/>
                                    <a:gd name="T24" fmla="+- 0 28533 28393"/>
                                    <a:gd name="T25" fmla="*/ T24 w 181"/>
                                    <a:gd name="T26" fmla="+- 0 872 664"/>
                                    <a:gd name="T27" fmla="*/ 872 h 211"/>
                                    <a:gd name="T28" fmla="+- 0 28553 28393"/>
                                    <a:gd name="T29" fmla="*/ T28 w 181"/>
                                    <a:gd name="T30" fmla="+- 0 865 664"/>
                                    <a:gd name="T31" fmla="*/ 865 h 211"/>
                                    <a:gd name="T32" fmla="+- 0 28570 28393"/>
                                    <a:gd name="T33" fmla="*/ T32 w 181"/>
                                    <a:gd name="T34" fmla="+- 0 854 664"/>
                                    <a:gd name="T35" fmla="*/ 854 h 211"/>
                                    <a:gd name="T36" fmla="+- 0 28570 28393"/>
                                    <a:gd name="T37" fmla="*/ T36 w 181"/>
                                    <a:gd name="T38" fmla="+- 0 831 664"/>
                                    <a:gd name="T39" fmla="*/ 831 h 211"/>
                                    <a:gd name="T40" fmla="+- 0 28553 28393"/>
                                    <a:gd name="T41" fmla="*/ T40 w 181"/>
                                    <a:gd name="T42" fmla="+- 0 846 664"/>
                                    <a:gd name="T43" fmla="*/ 846 h 211"/>
                                    <a:gd name="T44" fmla="+- 0 28535 28393"/>
                                    <a:gd name="T45" fmla="*/ T44 w 181"/>
                                    <a:gd name="T46" fmla="+- 0 855 664"/>
                                    <a:gd name="T47" fmla="*/ 855 h 211"/>
                                    <a:gd name="T48" fmla="+- 0 28506 28393"/>
                                    <a:gd name="T49" fmla="*/ T48 w 181"/>
                                    <a:gd name="T50" fmla="+- 0 858 664"/>
                                    <a:gd name="T51" fmla="*/ 858 h 211"/>
                                    <a:gd name="T52" fmla="+- 0 28467 28393"/>
                                    <a:gd name="T53" fmla="*/ T52 w 181"/>
                                    <a:gd name="T54" fmla="+- 0 845 664"/>
                                    <a:gd name="T55" fmla="*/ 845 h 211"/>
                                    <a:gd name="T56" fmla="+- 0 28442 28393"/>
                                    <a:gd name="T57" fmla="*/ T56 w 181"/>
                                    <a:gd name="T58" fmla="+- 0 809 664"/>
                                    <a:gd name="T59" fmla="*/ 809 h 211"/>
                                    <a:gd name="T60" fmla="+- 0 28434 28393"/>
                                    <a:gd name="T61" fmla="*/ T60 w 181"/>
                                    <a:gd name="T62" fmla="+- 0 770 664"/>
                                    <a:gd name="T63" fmla="*/ 770 h 211"/>
                                    <a:gd name="T64" fmla="+- 0 28437 28393"/>
                                    <a:gd name="T65" fmla="*/ T64 w 181"/>
                                    <a:gd name="T66" fmla="+- 0 745 664"/>
                                    <a:gd name="T67" fmla="*/ 745 h 211"/>
                                    <a:gd name="T68" fmla="+- 0 28452 28393"/>
                                    <a:gd name="T69" fmla="*/ T68 w 181"/>
                                    <a:gd name="T70" fmla="+- 0 708 664"/>
                                    <a:gd name="T71" fmla="*/ 708 h 211"/>
                                    <a:gd name="T72" fmla="+- 0 28482 28393"/>
                                    <a:gd name="T73" fmla="*/ T72 w 181"/>
                                    <a:gd name="T74" fmla="+- 0 684 664"/>
                                    <a:gd name="T75" fmla="*/ 684 h 211"/>
                                    <a:gd name="T76" fmla="+- 0 28517 28393"/>
                                    <a:gd name="T77" fmla="*/ T76 w 181"/>
                                    <a:gd name="T78" fmla="+- 0 681 664"/>
                                    <a:gd name="T79" fmla="*/ 681 h 211"/>
                                    <a:gd name="T80" fmla="+- 0 28537 28393"/>
                                    <a:gd name="T81" fmla="*/ T80 w 181"/>
                                    <a:gd name="T82" fmla="+- 0 689 664"/>
                                    <a:gd name="T83" fmla="*/ 689 h 211"/>
                                    <a:gd name="T84" fmla="+- 0 28554 28393"/>
                                    <a:gd name="T85" fmla="*/ T84 w 181"/>
                                    <a:gd name="T86" fmla="+- 0 701 664"/>
                                    <a:gd name="T87" fmla="*/ 701 h 211"/>
                                    <a:gd name="T88" fmla="+- 0 28567 28393"/>
                                    <a:gd name="T89" fmla="*/ T88 w 181"/>
                                    <a:gd name="T90" fmla="+- 0 711 664"/>
                                    <a:gd name="T91" fmla="*/ 711 h 211"/>
                                    <a:gd name="T92" fmla="+- 0 28569 28393"/>
                                    <a:gd name="T93" fmla="*/ T92 w 181"/>
                                    <a:gd name="T94" fmla="+- 0 678 664"/>
                                    <a:gd name="T95" fmla="*/ 678 h 211"/>
                                    <a:gd name="T96" fmla="+- 0 28559 28393"/>
                                    <a:gd name="T97" fmla="*/ T96 w 181"/>
                                    <a:gd name="T98" fmla="+- 0 673 664"/>
                                    <a:gd name="T99" fmla="*/ 673 h 211"/>
                                    <a:gd name="T100" fmla="+- 0 28545 28393"/>
                                    <a:gd name="T101" fmla="*/ T100 w 181"/>
                                    <a:gd name="T102" fmla="+- 0 668 664"/>
                                    <a:gd name="T103" fmla="*/ 668 h 211"/>
                                    <a:gd name="T104" fmla="+- 0 28530 28393"/>
                                    <a:gd name="T105" fmla="*/ T104 w 181"/>
                                    <a:gd name="T106" fmla="+- 0 665 664"/>
                                    <a:gd name="T107" fmla="*/ 665 h 211"/>
                                    <a:gd name="T108" fmla="+- 0 28510 28393"/>
                                    <a:gd name="T109" fmla="*/ T108 w 181"/>
                                    <a:gd name="T110" fmla="+- 0 664 664"/>
                                    <a:gd name="T111" fmla="*/ 664 h 211"/>
                                    <a:gd name="T112" fmla="+- 0 28472 28393"/>
                                    <a:gd name="T113" fmla="*/ T112 w 181"/>
                                    <a:gd name="T114" fmla="+- 0 668 664"/>
                                    <a:gd name="T115" fmla="*/ 668 h 211"/>
                                    <a:gd name="T116" fmla="+- 0 28436 28393"/>
                                    <a:gd name="T117" fmla="*/ T116 w 181"/>
                                    <a:gd name="T118" fmla="+- 0 682 664"/>
                                    <a:gd name="T119" fmla="*/ 682 h 211"/>
                                    <a:gd name="T120" fmla="+- 0 28408 28393"/>
                                    <a:gd name="T121" fmla="*/ T120 w 181"/>
                                    <a:gd name="T122" fmla="+- 0 713 664"/>
                                    <a:gd name="T123" fmla="*/ 713 h 211"/>
                                    <a:gd name="T124" fmla="+- 0 28396 28393"/>
                                    <a:gd name="T125" fmla="*/ T124 w 181"/>
                                    <a:gd name="T126" fmla="+- 0 751 664"/>
                                    <a:gd name="T127" fmla="*/ 751 h 211"/>
                                    <a:gd name="T128" fmla="+- 0 28394 28393"/>
                                    <a:gd name="T129" fmla="*/ T128 w 181"/>
                                    <a:gd name="T130" fmla="+- 0 774 664"/>
                                    <a:gd name="T131" fmla="*/ 774 h 211"/>
                                    <a:gd name="T132" fmla="+- 0 28394 28393"/>
                                    <a:gd name="T133" fmla="*/ T132 w 181"/>
                                    <a:gd name="T134" fmla="+- 0 795 664"/>
                                    <a:gd name="T135" fmla="*/ 795 h 211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181" h="211">
                                      <a:moveTo>
                                        <a:pt x="1" y="131"/>
                                      </a:moveTo>
                                      <a:lnTo>
                                        <a:pt x="7" y="150"/>
                                      </a:lnTo>
                                      <a:lnTo>
                                        <a:pt x="16" y="168"/>
                                      </a:lnTo>
                                      <a:lnTo>
                                        <a:pt x="30" y="182"/>
                                      </a:lnTo>
                                      <a:lnTo>
                                        <a:pt x="41" y="191"/>
                                      </a:lnTo>
                                      <a:lnTo>
                                        <a:pt x="59" y="201"/>
                                      </a:lnTo>
                                      <a:lnTo>
                                        <a:pt x="78" y="207"/>
                                      </a:lnTo>
                                      <a:lnTo>
                                        <a:pt x="98" y="211"/>
                                      </a:lnTo>
                                      <a:lnTo>
                                        <a:pt x="100" y="211"/>
                                      </a:lnTo>
                                      <a:lnTo>
                                        <a:pt x="105" y="211"/>
                                      </a:lnTo>
                                      <a:lnTo>
                                        <a:pt x="114" y="211"/>
                                      </a:lnTo>
                                      <a:lnTo>
                                        <a:pt x="118" y="211"/>
                                      </a:lnTo>
                                      <a:lnTo>
                                        <a:pt x="129" y="210"/>
                                      </a:lnTo>
                                      <a:lnTo>
                                        <a:pt x="140" y="208"/>
                                      </a:lnTo>
                                      <a:lnTo>
                                        <a:pt x="150" y="205"/>
                                      </a:lnTo>
                                      <a:lnTo>
                                        <a:pt x="160" y="201"/>
                                      </a:lnTo>
                                      <a:lnTo>
                                        <a:pt x="169" y="196"/>
                                      </a:lnTo>
                                      <a:lnTo>
                                        <a:pt x="177" y="190"/>
                                      </a:lnTo>
                                      <a:lnTo>
                                        <a:pt x="181" y="170"/>
                                      </a:lnTo>
                                      <a:lnTo>
                                        <a:pt x="177" y="167"/>
                                      </a:lnTo>
                                      <a:lnTo>
                                        <a:pt x="169" y="175"/>
                                      </a:lnTo>
                                      <a:lnTo>
                                        <a:pt x="160" y="182"/>
                                      </a:lnTo>
                                      <a:lnTo>
                                        <a:pt x="151" y="186"/>
                                      </a:lnTo>
                                      <a:lnTo>
                                        <a:pt x="142" y="191"/>
                                      </a:lnTo>
                                      <a:lnTo>
                                        <a:pt x="130" y="194"/>
                                      </a:lnTo>
                                      <a:lnTo>
                                        <a:pt x="113" y="194"/>
                                      </a:lnTo>
                                      <a:lnTo>
                                        <a:pt x="92" y="190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60" y="166"/>
                                      </a:lnTo>
                                      <a:lnTo>
                                        <a:pt x="49" y="145"/>
                                      </a:lnTo>
                                      <a:lnTo>
                                        <a:pt x="43" y="126"/>
                                      </a:lnTo>
                                      <a:lnTo>
                                        <a:pt x="41" y="106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44" y="81"/>
                                      </a:lnTo>
                                      <a:lnTo>
                                        <a:pt x="50" y="62"/>
                                      </a:lnTo>
                                      <a:lnTo>
                                        <a:pt x="59" y="44"/>
                                      </a:lnTo>
                                      <a:lnTo>
                                        <a:pt x="72" y="30"/>
                                      </a:lnTo>
                                      <a:lnTo>
                                        <a:pt x="89" y="20"/>
                                      </a:lnTo>
                                      <a:lnTo>
                                        <a:pt x="110" y="17"/>
                                      </a:lnTo>
                                      <a:lnTo>
                                        <a:pt x="124" y="17"/>
                                      </a:lnTo>
                                      <a:lnTo>
                                        <a:pt x="135" y="19"/>
                                      </a:lnTo>
                                      <a:lnTo>
                                        <a:pt x="144" y="25"/>
                                      </a:lnTo>
                                      <a:lnTo>
                                        <a:pt x="153" y="30"/>
                                      </a:lnTo>
                                      <a:lnTo>
                                        <a:pt x="161" y="37"/>
                                      </a:lnTo>
                                      <a:lnTo>
                                        <a:pt x="167" y="47"/>
                                      </a:lnTo>
                                      <a:lnTo>
                                        <a:pt x="174" y="47"/>
                                      </a:lnTo>
                                      <a:lnTo>
                                        <a:pt x="181" y="17"/>
                                      </a:lnTo>
                                      <a:lnTo>
                                        <a:pt x="176" y="14"/>
                                      </a:lnTo>
                                      <a:lnTo>
                                        <a:pt x="171" y="12"/>
                                      </a:lnTo>
                                      <a:lnTo>
                                        <a:pt x="166" y="9"/>
                                      </a:lnTo>
                                      <a:lnTo>
                                        <a:pt x="159" y="7"/>
                                      </a:lnTo>
                                      <a:lnTo>
                                        <a:pt x="152" y="4"/>
                                      </a:lnTo>
                                      <a:lnTo>
                                        <a:pt x="144" y="3"/>
                                      </a:lnTo>
                                      <a:lnTo>
                                        <a:pt x="137" y="1"/>
                                      </a:lnTo>
                                      <a:lnTo>
                                        <a:pt x="128" y="0"/>
                                      </a:lnTo>
                                      <a:lnTo>
                                        <a:pt x="117" y="0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79" y="4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43" y="18"/>
                                      </a:lnTo>
                                      <a:lnTo>
                                        <a:pt x="29" y="30"/>
                                      </a:lnTo>
                                      <a:lnTo>
                                        <a:pt x="15" y="49"/>
                                      </a:lnTo>
                                      <a:lnTo>
                                        <a:pt x="7" y="67"/>
                                      </a:lnTo>
                                      <a:lnTo>
                                        <a:pt x="3" y="87"/>
                                      </a:lnTo>
                                      <a:lnTo>
                                        <a:pt x="1" y="109"/>
                                      </a:lnTo>
                                      <a:lnTo>
                                        <a:pt x="1" y="110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1" y="1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3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E7995" id="Group 24" o:spid="_x0000_s1026" style="position:absolute;margin-left:1399.2pt;margin-top:25.75pt;width:31.8pt;height:25.8pt;z-index:-251658752;mso-position-horizontal-relative:page;mso-position-vertical-relative:page" coordorigin="27984,515" coordsize="63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">
                <v:group id="Group 25" o:spid="_x0000_s1027" style="position:absolute;left:28031;top:661;width:195;height:323" coordorigin="28031,661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2" o:spid="_x0000_s1028" style="position:absolute;left:28031;top:661;width:195;height:323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" path="m6,321r5,-1l17,320r6,l29,321r5,2l34,173r1,2l34,126r,-7l34,114r,-7l34,102r,-1l36,90,42,67,49,49,57,36,76,21,96,17r4,l109,17r19,8l141,41r5,15l151,75r2,21l154,98r,17l151,137r-5,19l138,172r-4,5l118,190r-20,4l94,194r-4,-1l70,186,55,175r-8,-9l41,156r-1,28l47,193r10,8l60,203r17,8l99,214r5,-1l122,212r20,-6l159,196r13,-15l181,167r8,-18l193,129r2,-20l195,99,192,75,188,55,180,38,170,25r-6,-6l147,9,128,2,106,r-4,l98,,94,,82,2,70,6,59,13r-2,1l44,28,34,47,34,3,32,4,26,5r-6,l14,5,9,5,6,5,,3,,322r6,-1xe" fillcolor="#727376" stroked="f">
                    <v:path arrowok="t" o:connecttype="custom" o:connectlocs="11,981;23,981;34,984;35,836;34,780;34,768;34,762;42,728;57,697;96,678;109,678;141,702;151,736;154,759;151,798;138,833;118,851;94,855;70,847;47,827;40,845;57,862;77,872;104,874;142,867;172,842;189,810;195,770;192,736;180,699;164,680;128,663;102,661;94,661;70,667;57,675;34,708;32,665;20,666;9,666;0,664;6,982" o:connectangles="0,0,0,0,0,0,0,0,0,0,0,0,0,0,0,0,0,0,0,0,0,0,0,0,0,0,0,0,0,0,0,0,0,0,0,0,0,0,0,0,0,0"/>
                  </v:shape>
                  <v:shape id="Freeform 31" o:spid="_x0000_s1029" style="position:absolute;left:28031;top:661;width:195;height:323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" path="m41,156l38,145r-2,-6l35,132r-1,-6l35,175r5,9l41,156xe" fillcolor="#727376" stroked="f">
                    <v:path arrowok="t" o:connecttype="custom" o:connectlocs="41,817;38,806;36,800;35,793;34,787;35,836;40,845;41,817" o:connectangles="0,0,0,0,0,0,0,0"/>
                  </v:shape>
                  <v:group id="Group 26" o:spid="_x0000_s1030" style="position:absolute;left:28286;top:562;width:47;height:309" coordorigin="28286,562" coordsize="4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30" o:spid="_x0000_s1031" style="position:absolute;left:28286;top:562;width:47;height:309;visibility:visible;mso-wrap-style:square;v-text-anchor:top" coordsize="4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" path="m2,36r4,5l11,45r4,3l21,48r4,l31,47r5,-2l40,41r4,-4l47,31r,-8l47,18,45,13,41,9,38,5,34,2,29,1,27,,23,,17,,11,1,7,5,2,8,,15,,30r2,6xe" fillcolor="#727376" stroked="f">
                      <v:path arrowok="t" o:connecttype="custom" o:connectlocs="2,598;6,603;11,607;15,610;21,610;25,610;31,609;36,607;40,603;44,599;47,593;47,585;47,580;45,575;41,571;38,567;34,564;29,563;27,562;23,562;17,562;11,563;7,567;2,570;0,577;0,592;2,598" o:connectangles="0,0,0,0,0,0,0,0,0,0,0,0,0,0,0,0,0,0,0,0,0,0,0,0,0,0,0"/>
                    </v:shape>
                    <v:shape id="Freeform 29" o:spid="_x0000_s1032" style="position:absolute;left:28286;top:562;width:47;height:309;visibility:visible;mso-wrap-style:square;v-text-anchor:top" coordsize="4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" path="m40,99r-1,1l35,101r-4,l26,102r-4,l17,102r-7,-1l3,99r,210l10,308r7,-1l22,307r4,l31,307r4,1l40,309,40,99xe" fillcolor="#727376" stroked="f">
                      <v:path arrowok="t" o:connecttype="custom" o:connectlocs="40,661;39,662;35,663;31,663;26,664;22,664;17,664;10,663;3,661;3,871;10,870;17,869;22,869;26,869;31,869;35,870;40,871;40,661" o:connectangles="0,0,0,0,0,0,0,0,0,0,0,0,0,0,0,0,0,0"/>
                    </v:shape>
                    <v:group id="Group 27" o:spid="_x0000_s1033" style="position:absolute;left:28393;top:664;width:181;height:211" coordorigin="28393,664" coordsize="18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Freeform 28" o:spid="_x0000_s1034" style="position:absolute;left:28393;top:664;width:181;height:211;visibility:visible;mso-wrap-style:square;v-text-anchor:top" coordsize="181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" path="m1,131r6,19l16,168r14,14l41,191r18,10l78,207r20,4l100,211r5,l114,211r4,l129,210r11,-2l150,205r10,-4l169,196r8,-6l181,170r-4,-3l169,175r-9,7l151,186r-9,5l130,194r-17,l92,190,74,181,60,166,49,145,43,126,41,106r,-5l44,81,50,62,59,44,72,30,89,20r21,-3l124,17r11,2l144,25r9,5l161,37r6,10l174,47r7,-30l176,14r-5,-2l166,9,159,7,152,4,144,3,137,1,128,,117,,101,,79,4,60,10,43,18,29,30,15,49,7,67,3,87,1,109r,1l,113r1,18xe" fillcolor="#727376" stroked="f">
                        <v:path arrowok="t" o:connecttype="custom" o:connectlocs="7,814;30,846;59,865;98,875;105,875;118,875;140,872;160,865;177,854;177,831;160,846;142,855;113,858;74,845;49,809;41,770;44,745;59,708;89,684;124,681;144,689;161,701;174,711;176,678;166,673;152,668;137,665;117,664;79,668;43,682;15,713;3,751;1,774;1,795" o:connectangles="0,0,0,0,0,0,0,0,0,0,0,0,0,0,0,0,0,0,0,0,0,0,0,0,0,0,0,0,0,0,0,0,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17277715</wp:posOffset>
                </wp:positionH>
                <wp:positionV relativeFrom="page">
                  <wp:posOffset>242570</wp:posOffset>
                </wp:positionV>
                <wp:extent cx="470535" cy="470535"/>
                <wp:effectExtent l="0" t="0" r="0" b="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535" cy="470535"/>
                          <a:chOff x="27209" y="382"/>
                          <a:chExt cx="741" cy="741"/>
                        </a:xfrm>
                      </wpg:grpSpPr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6" y="390"/>
                            <a:ext cx="727" cy="7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7256" y="429"/>
                            <a:ext cx="647" cy="647"/>
                            <a:chOff x="27256" y="429"/>
                            <a:chExt cx="647" cy="647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27256" y="429"/>
                              <a:ext cx="647" cy="647"/>
                            </a:xfrm>
                            <a:custGeom>
                              <a:avLst/>
                              <a:gdLst>
                                <a:gd name="T0" fmla="+- 0 27536 27256"/>
                                <a:gd name="T1" fmla="*/ T0 w 647"/>
                                <a:gd name="T2" fmla="+- 0 1074 429"/>
                                <a:gd name="T3" fmla="*/ 1074 h 647"/>
                                <a:gd name="T4" fmla="+- 0 27615 27256"/>
                                <a:gd name="T5" fmla="*/ T4 w 647"/>
                                <a:gd name="T6" fmla="+- 0 1074 429"/>
                                <a:gd name="T7" fmla="*/ 1074 h 647"/>
                                <a:gd name="T8" fmla="+- 0 27690 27256"/>
                                <a:gd name="T9" fmla="*/ T8 w 647"/>
                                <a:gd name="T10" fmla="+- 0 1057 429"/>
                                <a:gd name="T11" fmla="*/ 1057 h 647"/>
                                <a:gd name="T12" fmla="+- 0 27757 27256"/>
                                <a:gd name="T13" fmla="*/ T12 w 647"/>
                                <a:gd name="T14" fmla="+- 0 1024 429"/>
                                <a:gd name="T15" fmla="*/ 1024 h 647"/>
                                <a:gd name="T16" fmla="+- 0 27814 27256"/>
                                <a:gd name="T17" fmla="*/ T16 w 647"/>
                                <a:gd name="T18" fmla="+- 0 976 429"/>
                                <a:gd name="T19" fmla="*/ 976 h 647"/>
                                <a:gd name="T20" fmla="+- 0 27859 27256"/>
                                <a:gd name="T21" fmla="*/ T20 w 647"/>
                                <a:gd name="T22" fmla="+- 0 916 429"/>
                                <a:gd name="T23" fmla="*/ 916 h 647"/>
                                <a:gd name="T24" fmla="+- 0 27889 27256"/>
                                <a:gd name="T25" fmla="*/ T24 w 647"/>
                                <a:gd name="T26" fmla="+- 0 847 429"/>
                                <a:gd name="T27" fmla="*/ 847 h 647"/>
                                <a:gd name="T28" fmla="+- 0 27902 27256"/>
                                <a:gd name="T29" fmla="*/ T28 w 647"/>
                                <a:gd name="T30" fmla="+- 0 769 429"/>
                                <a:gd name="T31" fmla="*/ 769 h 647"/>
                                <a:gd name="T32" fmla="+- 0 27897 27256"/>
                                <a:gd name="T33" fmla="*/ T32 w 647"/>
                                <a:gd name="T34" fmla="+- 0 691 429"/>
                                <a:gd name="T35" fmla="*/ 691 h 647"/>
                                <a:gd name="T36" fmla="+- 0 27874 27256"/>
                                <a:gd name="T37" fmla="*/ T36 w 647"/>
                                <a:gd name="T38" fmla="+- 0 619 429"/>
                                <a:gd name="T39" fmla="*/ 619 h 647"/>
                                <a:gd name="T40" fmla="+- 0 27836 27256"/>
                                <a:gd name="T41" fmla="*/ T40 w 647"/>
                                <a:gd name="T42" fmla="+- 0 555 429"/>
                                <a:gd name="T43" fmla="*/ 555 h 647"/>
                                <a:gd name="T44" fmla="+- 0 27784 27256"/>
                                <a:gd name="T45" fmla="*/ T44 w 647"/>
                                <a:gd name="T46" fmla="+- 0 502 429"/>
                                <a:gd name="T47" fmla="*/ 502 h 647"/>
                                <a:gd name="T48" fmla="+- 0 27720 27256"/>
                                <a:gd name="T49" fmla="*/ T48 w 647"/>
                                <a:gd name="T50" fmla="+- 0 461 429"/>
                                <a:gd name="T51" fmla="*/ 461 h 647"/>
                                <a:gd name="T52" fmla="+- 0 27648 27256"/>
                                <a:gd name="T53" fmla="*/ T52 w 647"/>
                                <a:gd name="T54" fmla="+- 0 436 429"/>
                                <a:gd name="T55" fmla="*/ 436 h 647"/>
                                <a:gd name="T56" fmla="+- 0 27569 27256"/>
                                <a:gd name="T57" fmla="*/ T56 w 647"/>
                                <a:gd name="T58" fmla="+- 0 429 429"/>
                                <a:gd name="T59" fmla="*/ 429 h 647"/>
                                <a:gd name="T60" fmla="+- 0 27493 27256"/>
                                <a:gd name="T61" fmla="*/ T60 w 647"/>
                                <a:gd name="T62" fmla="+- 0 441 429"/>
                                <a:gd name="T63" fmla="*/ 441 h 647"/>
                                <a:gd name="T64" fmla="+- 0 27423 27256"/>
                                <a:gd name="T65" fmla="*/ T64 w 647"/>
                                <a:gd name="T66" fmla="+- 0 469 429"/>
                                <a:gd name="T67" fmla="*/ 469 h 647"/>
                                <a:gd name="T68" fmla="+- 0 27362 27256"/>
                                <a:gd name="T69" fmla="*/ T68 w 647"/>
                                <a:gd name="T70" fmla="+- 0 512 429"/>
                                <a:gd name="T71" fmla="*/ 512 h 647"/>
                                <a:gd name="T72" fmla="+- 0 27313 27256"/>
                                <a:gd name="T73" fmla="*/ T72 w 647"/>
                                <a:gd name="T74" fmla="+- 0 568 429"/>
                                <a:gd name="T75" fmla="*/ 568 h 647"/>
                                <a:gd name="T76" fmla="+- 0 27278 27256"/>
                                <a:gd name="T77" fmla="*/ T76 w 647"/>
                                <a:gd name="T78" fmla="+- 0 635 429"/>
                                <a:gd name="T79" fmla="*/ 635 h 647"/>
                                <a:gd name="T80" fmla="+- 0 27258 27256"/>
                                <a:gd name="T81" fmla="*/ T80 w 647"/>
                                <a:gd name="T82" fmla="+- 0 710 429"/>
                                <a:gd name="T83" fmla="*/ 710 h 647"/>
                                <a:gd name="T84" fmla="+- 0 27257 27256"/>
                                <a:gd name="T85" fmla="*/ T84 w 647"/>
                                <a:gd name="T86" fmla="+- 0 789 429"/>
                                <a:gd name="T87" fmla="*/ 789 h 647"/>
                                <a:gd name="T88" fmla="+- 0 27275 27256"/>
                                <a:gd name="T89" fmla="*/ T88 w 647"/>
                                <a:gd name="T90" fmla="+- 0 863 429"/>
                                <a:gd name="T91" fmla="*/ 863 h 647"/>
                                <a:gd name="T92" fmla="+- 0 27308 27256"/>
                                <a:gd name="T93" fmla="*/ T92 w 647"/>
                                <a:gd name="T94" fmla="+- 0 930 429"/>
                                <a:gd name="T95" fmla="*/ 930 h 647"/>
                                <a:gd name="T96" fmla="+- 0 27356 27256"/>
                                <a:gd name="T97" fmla="*/ T96 w 647"/>
                                <a:gd name="T98" fmla="+- 0 987 429"/>
                                <a:gd name="T99" fmla="*/ 987 h 647"/>
                                <a:gd name="T100" fmla="+- 0 27401 27256"/>
                                <a:gd name="T101" fmla="*/ T100 w 647"/>
                                <a:gd name="T102" fmla="+- 0 882 429"/>
                                <a:gd name="T103" fmla="*/ 882 h 647"/>
                                <a:gd name="T104" fmla="+- 0 27381 27256"/>
                                <a:gd name="T105" fmla="*/ T104 w 647"/>
                                <a:gd name="T106" fmla="+- 0 816 429"/>
                                <a:gd name="T107" fmla="*/ 816 h 647"/>
                                <a:gd name="T108" fmla="+- 0 27379 27256"/>
                                <a:gd name="T109" fmla="*/ T108 w 647"/>
                                <a:gd name="T110" fmla="+- 0 762 429"/>
                                <a:gd name="T111" fmla="*/ 762 h 647"/>
                                <a:gd name="T112" fmla="+- 0 27371 27256"/>
                                <a:gd name="T113" fmla="*/ T112 w 647"/>
                                <a:gd name="T114" fmla="+- 0 667 429"/>
                                <a:gd name="T115" fmla="*/ 667 h 647"/>
                                <a:gd name="T116" fmla="+- 0 27371 27256"/>
                                <a:gd name="T117" fmla="*/ T116 w 647"/>
                                <a:gd name="T118" fmla="+- 0 602 429"/>
                                <a:gd name="T119" fmla="*/ 602 h 647"/>
                                <a:gd name="T120" fmla="+- 0 27396 27256"/>
                                <a:gd name="T121" fmla="*/ T120 w 647"/>
                                <a:gd name="T122" fmla="+- 0 553 429"/>
                                <a:gd name="T123" fmla="*/ 553 h 647"/>
                                <a:gd name="T124" fmla="+- 0 27458 27256"/>
                                <a:gd name="T125" fmla="*/ T124 w 647"/>
                                <a:gd name="T126" fmla="+- 0 536 429"/>
                                <a:gd name="T127" fmla="*/ 536 h 647"/>
                                <a:gd name="T128" fmla="+- 0 27538 27256"/>
                                <a:gd name="T129" fmla="*/ T128 w 647"/>
                                <a:gd name="T130" fmla="+- 0 537 429"/>
                                <a:gd name="T131" fmla="*/ 537 h 647"/>
                                <a:gd name="T132" fmla="+- 0 27645 27256"/>
                                <a:gd name="T133" fmla="*/ T132 w 647"/>
                                <a:gd name="T134" fmla="+- 0 546 429"/>
                                <a:gd name="T135" fmla="*/ 546 h 647"/>
                                <a:gd name="T136" fmla="+- 0 27711 27256"/>
                                <a:gd name="T137" fmla="*/ T136 w 647"/>
                                <a:gd name="T138" fmla="+- 0 573 429"/>
                                <a:gd name="T139" fmla="*/ 573 h 647"/>
                                <a:gd name="T140" fmla="+- 0 27754 27256"/>
                                <a:gd name="T141" fmla="*/ T140 w 647"/>
                                <a:gd name="T142" fmla="+- 0 615 429"/>
                                <a:gd name="T143" fmla="*/ 615 h 647"/>
                                <a:gd name="T144" fmla="+- 0 27778 27256"/>
                                <a:gd name="T145" fmla="*/ T144 w 647"/>
                                <a:gd name="T146" fmla="+- 0 663 429"/>
                                <a:gd name="T147" fmla="*/ 663 h 647"/>
                                <a:gd name="T148" fmla="+- 0 27786 27256"/>
                                <a:gd name="T149" fmla="*/ T148 w 647"/>
                                <a:gd name="T150" fmla="+- 0 724 429"/>
                                <a:gd name="T151" fmla="*/ 724 h 647"/>
                                <a:gd name="T152" fmla="+- 0 27768 27256"/>
                                <a:gd name="T153" fmla="*/ T152 w 647"/>
                                <a:gd name="T154" fmla="+- 0 780 429"/>
                                <a:gd name="T155" fmla="*/ 780 h 647"/>
                                <a:gd name="T156" fmla="+- 0 27723 27256"/>
                                <a:gd name="T157" fmla="*/ T156 w 647"/>
                                <a:gd name="T158" fmla="+- 0 831 429"/>
                                <a:gd name="T159" fmla="*/ 831 h 647"/>
                                <a:gd name="T160" fmla="+- 0 27671 27256"/>
                                <a:gd name="T161" fmla="*/ T160 w 647"/>
                                <a:gd name="T162" fmla="+- 0 855 429"/>
                                <a:gd name="T163" fmla="*/ 855 h 647"/>
                                <a:gd name="T164" fmla="+- 0 27611 27256"/>
                                <a:gd name="T165" fmla="*/ T164 w 647"/>
                                <a:gd name="T166" fmla="+- 0 860 429"/>
                                <a:gd name="T167" fmla="*/ 860 h 647"/>
                                <a:gd name="T168" fmla="+- 0 27548 27256"/>
                                <a:gd name="T169" fmla="*/ T168 w 647"/>
                                <a:gd name="T170" fmla="+- 0 854 429"/>
                                <a:gd name="T171" fmla="*/ 854 h 647"/>
                                <a:gd name="T172" fmla="+- 0 27553 27256"/>
                                <a:gd name="T173" fmla="*/ T172 w 647"/>
                                <a:gd name="T174" fmla="+- 0 917 429"/>
                                <a:gd name="T175" fmla="*/ 917 h 647"/>
                                <a:gd name="T176" fmla="+- 0 27546 27256"/>
                                <a:gd name="T177" fmla="*/ T176 w 647"/>
                                <a:gd name="T178" fmla="+- 0 959 429"/>
                                <a:gd name="T179" fmla="*/ 959 h 647"/>
                                <a:gd name="T180" fmla="+- 0 27491 27256"/>
                                <a:gd name="T181" fmla="*/ T180 w 647"/>
                                <a:gd name="T182" fmla="+- 0 961 429"/>
                                <a:gd name="T183" fmla="*/ 961 h 647"/>
                                <a:gd name="T184" fmla="+- 0 27449 27256"/>
                                <a:gd name="T185" fmla="*/ T184 w 647"/>
                                <a:gd name="T186" fmla="+- 0 948 429"/>
                                <a:gd name="T187" fmla="*/ 948 h 647"/>
                                <a:gd name="T188" fmla="+- 0 27438 27256"/>
                                <a:gd name="T189" fmla="*/ T188 w 647"/>
                                <a:gd name="T190" fmla="+- 0 1044 429"/>
                                <a:gd name="T191" fmla="*/ 1044 h 6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647" h="647">
                                  <a:moveTo>
                                    <a:pt x="229" y="634"/>
                                  </a:moveTo>
                                  <a:lnTo>
                                    <a:pt x="254" y="640"/>
                                  </a:lnTo>
                                  <a:lnTo>
                                    <a:pt x="280" y="645"/>
                                  </a:lnTo>
                                  <a:lnTo>
                                    <a:pt x="306" y="647"/>
                                  </a:lnTo>
                                  <a:lnTo>
                                    <a:pt x="333" y="647"/>
                                  </a:lnTo>
                                  <a:lnTo>
                                    <a:pt x="359" y="645"/>
                                  </a:lnTo>
                                  <a:lnTo>
                                    <a:pt x="385" y="642"/>
                                  </a:lnTo>
                                  <a:lnTo>
                                    <a:pt x="410" y="636"/>
                                  </a:lnTo>
                                  <a:lnTo>
                                    <a:pt x="434" y="628"/>
                                  </a:lnTo>
                                  <a:lnTo>
                                    <a:pt x="457" y="619"/>
                                  </a:lnTo>
                                  <a:lnTo>
                                    <a:pt x="479" y="607"/>
                                  </a:lnTo>
                                  <a:lnTo>
                                    <a:pt x="501" y="595"/>
                                  </a:lnTo>
                                  <a:lnTo>
                                    <a:pt x="521" y="580"/>
                                  </a:lnTo>
                                  <a:lnTo>
                                    <a:pt x="540" y="564"/>
                                  </a:lnTo>
                                  <a:lnTo>
                                    <a:pt x="558" y="547"/>
                                  </a:lnTo>
                                  <a:lnTo>
                                    <a:pt x="574" y="528"/>
                                  </a:lnTo>
                                  <a:lnTo>
                                    <a:pt x="589" y="508"/>
                                  </a:lnTo>
                                  <a:lnTo>
                                    <a:pt x="603" y="487"/>
                                  </a:lnTo>
                                  <a:lnTo>
                                    <a:pt x="615" y="465"/>
                                  </a:lnTo>
                                  <a:lnTo>
                                    <a:pt x="625" y="442"/>
                                  </a:lnTo>
                                  <a:lnTo>
                                    <a:pt x="633" y="418"/>
                                  </a:lnTo>
                                  <a:lnTo>
                                    <a:pt x="640" y="393"/>
                                  </a:lnTo>
                                  <a:lnTo>
                                    <a:pt x="644" y="367"/>
                                  </a:lnTo>
                                  <a:lnTo>
                                    <a:pt x="646" y="340"/>
                                  </a:lnTo>
                                  <a:lnTo>
                                    <a:pt x="647" y="314"/>
                                  </a:lnTo>
                                  <a:lnTo>
                                    <a:pt x="645" y="288"/>
                                  </a:lnTo>
                                  <a:lnTo>
                                    <a:pt x="641" y="262"/>
                                  </a:lnTo>
                                  <a:lnTo>
                                    <a:pt x="635" y="237"/>
                                  </a:lnTo>
                                  <a:lnTo>
                                    <a:pt x="628" y="213"/>
                                  </a:lnTo>
                                  <a:lnTo>
                                    <a:pt x="618" y="190"/>
                                  </a:lnTo>
                                  <a:lnTo>
                                    <a:pt x="607" y="168"/>
                                  </a:lnTo>
                                  <a:lnTo>
                                    <a:pt x="594" y="146"/>
                                  </a:lnTo>
                                  <a:lnTo>
                                    <a:pt x="580" y="126"/>
                                  </a:lnTo>
                                  <a:lnTo>
                                    <a:pt x="564" y="107"/>
                                  </a:lnTo>
                                  <a:lnTo>
                                    <a:pt x="546" y="89"/>
                                  </a:lnTo>
                                  <a:lnTo>
                                    <a:pt x="528" y="73"/>
                                  </a:lnTo>
                                  <a:lnTo>
                                    <a:pt x="508" y="58"/>
                                  </a:lnTo>
                                  <a:lnTo>
                                    <a:pt x="487" y="44"/>
                                  </a:lnTo>
                                  <a:lnTo>
                                    <a:pt x="464" y="32"/>
                                  </a:lnTo>
                                  <a:lnTo>
                                    <a:pt x="441" y="22"/>
                                  </a:lnTo>
                                  <a:lnTo>
                                    <a:pt x="417" y="14"/>
                                  </a:lnTo>
                                  <a:lnTo>
                                    <a:pt x="392" y="7"/>
                                  </a:lnTo>
                                  <a:lnTo>
                                    <a:pt x="366" y="3"/>
                                  </a:lnTo>
                                  <a:lnTo>
                                    <a:pt x="340" y="0"/>
                                  </a:lnTo>
                                  <a:lnTo>
                                    <a:pt x="313" y="0"/>
                                  </a:lnTo>
                                  <a:lnTo>
                                    <a:pt x="287" y="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37" y="12"/>
                                  </a:lnTo>
                                  <a:lnTo>
                                    <a:pt x="213" y="19"/>
                                  </a:lnTo>
                                  <a:lnTo>
                                    <a:pt x="189" y="29"/>
                                  </a:lnTo>
                                  <a:lnTo>
                                    <a:pt x="167" y="40"/>
                                  </a:lnTo>
                                  <a:lnTo>
                                    <a:pt x="146" y="53"/>
                                  </a:lnTo>
                                  <a:lnTo>
                                    <a:pt x="125" y="67"/>
                                  </a:lnTo>
                                  <a:lnTo>
                                    <a:pt x="106" y="83"/>
                                  </a:lnTo>
                                  <a:lnTo>
                                    <a:pt x="89" y="101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44" y="160"/>
                                  </a:lnTo>
                                  <a:lnTo>
                                    <a:pt x="32" y="182"/>
                                  </a:lnTo>
                                  <a:lnTo>
                                    <a:pt x="22" y="206"/>
                                  </a:lnTo>
                                  <a:lnTo>
                                    <a:pt x="13" y="230"/>
                                  </a:lnTo>
                                  <a:lnTo>
                                    <a:pt x="7" y="255"/>
                                  </a:lnTo>
                                  <a:lnTo>
                                    <a:pt x="2" y="281"/>
                                  </a:lnTo>
                                  <a:lnTo>
                                    <a:pt x="0" y="307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1" y="360"/>
                                  </a:lnTo>
                                  <a:lnTo>
                                    <a:pt x="5" y="385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9" y="434"/>
                                  </a:lnTo>
                                  <a:lnTo>
                                    <a:pt x="28" y="457"/>
                                  </a:lnTo>
                                  <a:lnTo>
                                    <a:pt x="40" y="480"/>
                                  </a:lnTo>
                                  <a:lnTo>
                                    <a:pt x="52" y="501"/>
                                  </a:lnTo>
                                  <a:lnTo>
                                    <a:pt x="67" y="521"/>
                                  </a:lnTo>
                                  <a:lnTo>
                                    <a:pt x="83" y="541"/>
                                  </a:lnTo>
                                  <a:lnTo>
                                    <a:pt x="100" y="558"/>
                                  </a:lnTo>
                                  <a:lnTo>
                                    <a:pt x="119" y="575"/>
                                  </a:lnTo>
                                  <a:lnTo>
                                    <a:pt x="139" y="590"/>
                                  </a:lnTo>
                                  <a:lnTo>
                                    <a:pt x="145" y="453"/>
                                  </a:lnTo>
                                  <a:lnTo>
                                    <a:pt x="137" y="431"/>
                                  </a:lnTo>
                                  <a:lnTo>
                                    <a:pt x="130" y="409"/>
                                  </a:lnTo>
                                  <a:lnTo>
                                    <a:pt x="125" y="387"/>
                                  </a:lnTo>
                                  <a:lnTo>
                                    <a:pt x="122" y="365"/>
                                  </a:lnTo>
                                  <a:lnTo>
                                    <a:pt x="122" y="344"/>
                                  </a:lnTo>
                                  <a:lnTo>
                                    <a:pt x="123" y="333"/>
                                  </a:lnTo>
                                  <a:lnTo>
                                    <a:pt x="120" y="298"/>
                                  </a:lnTo>
                                  <a:lnTo>
                                    <a:pt x="117" y="266"/>
                                  </a:lnTo>
                                  <a:lnTo>
                                    <a:pt x="115" y="238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19" y="157"/>
                                  </a:lnTo>
                                  <a:lnTo>
                                    <a:pt x="124" y="143"/>
                                  </a:lnTo>
                                  <a:lnTo>
                                    <a:pt x="140" y="124"/>
                                  </a:lnTo>
                                  <a:lnTo>
                                    <a:pt x="165" y="112"/>
                                  </a:lnTo>
                                  <a:lnTo>
                                    <a:pt x="182" y="109"/>
                                  </a:lnTo>
                                  <a:lnTo>
                                    <a:pt x="202" y="107"/>
                                  </a:lnTo>
                                  <a:lnTo>
                                    <a:pt x="225" y="106"/>
                                  </a:lnTo>
                                  <a:lnTo>
                                    <a:pt x="252" y="107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316" y="110"/>
                                  </a:lnTo>
                                  <a:lnTo>
                                    <a:pt x="354" y="113"/>
                                  </a:lnTo>
                                  <a:lnTo>
                                    <a:pt x="389" y="117"/>
                                  </a:lnTo>
                                  <a:lnTo>
                                    <a:pt x="414" y="124"/>
                                  </a:lnTo>
                                  <a:lnTo>
                                    <a:pt x="436" y="133"/>
                                  </a:lnTo>
                                  <a:lnTo>
                                    <a:pt x="455" y="144"/>
                                  </a:lnTo>
                                  <a:lnTo>
                                    <a:pt x="471" y="157"/>
                                  </a:lnTo>
                                  <a:lnTo>
                                    <a:pt x="486" y="171"/>
                                  </a:lnTo>
                                  <a:lnTo>
                                    <a:pt x="498" y="186"/>
                                  </a:lnTo>
                                  <a:lnTo>
                                    <a:pt x="508" y="202"/>
                                  </a:lnTo>
                                  <a:lnTo>
                                    <a:pt x="516" y="218"/>
                                  </a:lnTo>
                                  <a:lnTo>
                                    <a:pt x="522" y="234"/>
                                  </a:lnTo>
                                  <a:lnTo>
                                    <a:pt x="528" y="256"/>
                                  </a:lnTo>
                                  <a:lnTo>
                                    <a:pt x="530" y="276"/>
                                  </a:lnTo>
                                  <a:lnTo>
                                    <a:pt x="530" y="295"/>
                                  </a:lnTo>
                                  <a:lnTo>
                                    <a:pt x="527" y="314"/>
                                  </a:lnTo>
                                  <a:lnTo>
                                    <a:pt x="521" y="332"/>
                                  </a:lnTo>
                                  <a:lnTo>
                                    <a:pt x="512" y="351"/>
                                  </a:lnTo>
                                  <a:lnTo>
                                    <a:pt x="497" y="374"/>
                                  </a:lnTo>
                                  <a:lnTo>
                                    <a:pt x="483" y="389"/>
                                  </a:lnTo>
                                  <a:lnTo>
                                    <a:pt x="467" y="402"/>
                                  </a:lnTo>
                                  <a:lnTo>
                                    <a:pt x="451" y="412"/>
                                  </a:lnTo>
                                  <a:lnTo>
                                    <a:pt x="433" y="420"/>
                                  </a:lnTo>
                                  <a:lnTo>
                                    <a:pt x="415" y="426"/>
                                  </a:lnTo>
                                  <a:lnTo>
                                    <a:pt x="395" y="429"/>
                                  </a:lnTo>
                                  <a:lnTo>
                                    <a:pt x="375" y="431"/>
                                  </a:lnTo>
                                  <a:lnTo>
                                    <a:pt x="355" y="431"/>
                                  </a:lnTo>
                                  <a:lnTo>
                                    <a:pt x="334" y="430"/>
                                  </a:lnTo>
                                  <a:lnTo>
                                    <a:pt x="313" y="428"/>
                                  </a:lnTo>
                                  <a:lnTo>
                                    <a:pt x="292" y="425"/>
                                  </a:lnTo>
                                  <a:lnTo>
                                    <a:pt x="284" y="423"/>
                                  </a:lnTo>
                                  <a:lnTo>
                                    <a:pt x="292" y="460"/>
                                  </a:lnTo>
                                  <a:lnTo>
                                    <a:pt x="297" y="488"/>
                                  </a:lnTo>
                                  <a:lnTo>
                                    <a:pt x="299" y="508"/>
                                  </a:lnTo>
                                  <a:lnTo>
                                    <a:pt x="297" y="521"/>
                                  </a:lnTo>
                                  <a:lnTo>
                                    <a:pt x="290" y="530"/>
                                  </a:lnTo>
                                  <a:lnTo>
                                    <a:pt x="278" y="533"/>
                                  </a:lnTo>
                                  <a:lnTo>
                                    <a:pt x="260" y="534"/>
                                  </a:lnTo>
                                  <a:lnTo>
                                    <a:pt x="235" y="532"/>
                                  </a:lnTo>
                                  <a:lnTo>
                                    <a:pt x="222" y="531"/>
                                  </a:lnTo>
                                  <a:lnTo>
                                    <a:pt x="207" y="527"/>
                                  </a:lnTo>
                                  <a:lnTo>
                                    <a:pt x="193" y="519"/>
                                  </a:lnTo>
                                  <a:lnTo>
                                    <a:pt x="180" y="507"/>
                                  </a:lnTo>
                                  <a:lnTo>
                                    <a:pt x="167" y="491"/>
                                  </a:lnTo>
                                  <a:lnTo>
                                    <a:pt x="182" y="615"/>
                                  </a:lnTo>
                                  <a:lnTo>
                                    <a:pt x="205" y="625"/>
                                  </a:lnTo>
                                  <a:lnTo>
                                    <a:pt x="22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273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27395" y="882"/>
                              <a:ext cx="43" cy="162"/>
                              <a:chOff x="27395" y="882"/>
                              <a:chExt cx="43" cy="162"/>
                            </a:xfrm>
                          </wpg:grpSpPr>
                          <wps:wsp>
                            <wps:cNvPr id="7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7395" y="882"/>
                                <a:ext cx="43" cy="162"/>
                              </a:xfrm>
                              <a:custGeom>
                                <a:avLst/>
                                <a:gdLst>
                                  <a:gd name="T0" fmla="+- 0 27416 27395"/>
                                  <a:gd name="T1" fmla="*/ T0 w 43"/>
                                  <a:gd name="T2" fmla="+- 0 1032 882"/>
                                  <a:gd name="T3" fmla="*/ 1032 h 162"/>
                                  <a:gd name="T4" fmla="+- 0 27438 27395"/>
                                  <a:gd name="T5" fmla="*/ T4 w 43"/>
                                  <a:gd name="T6" fmla="+- 0 1044 882"/>
                                  <a:gd name="T7" fmla="*/ 1044 h 162"/>
                                  <a:gd name="T8" fmla="+- 0 27423 27395"/>
                                  <a:gd name="T9" fmla="*/ T8 w 43"/>
                                  <a:gd name="T10" fmla="+- 0 920 882"/>
                                  <a:gd name="T11" fmla="*/ 920 h 162"/>
                                  <a:gd name="T12" fmla="+- 0 27411 27395"/>
                                  <a:gd name="T13" fmla="*/ T12 w 43"/>
                                  <a:gd name="T14" fmla="+- 0 902 882"/>
                                  <a:gd name="T15" fmla="*/ 902 h 162"/>
                                  <a:gd name="T16" fmla="+- 0 27401 27395"/>
                                  <a:gd name="T17" fmla="*/ T16 w 43"/>
                                  <a:gd name="T18" fmla="+- 0 882 882"/>
                                  <a:gd name="T19" fmla="*/ 882 h 162"/>
                                  <a:gd name="T20" fmla="+- 0 27395 27395"/>
                                  <a:gd name="T21" fmla="*/ T20 w 43"/>
                                  <a:gd name="T22" fmla="+- 0 1019 882"/>
                                  <a:gd name="T23" fmla="*/ 1019 h 162"/>
                                  <a:gd name="T24" fmla="+- 0 27416 27395"/>
                                  <a:gd name="T25" fmla="*/ T24 w 43"/>
                                  <a:gd name="T26" fmla="+- 0 1032 882"/>
                                  <a:gd name="T27" fmla="*/ 1032 h 16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43" h="162">
                                    <a:moveTo>
                                      <a:pt x="21" y="150"/>
                                    </a:moveTo>
                                    <a:lnTo>
                                      <a:pt x="43" y="162"/>
                                    </a:lnTo>
                                    <a:lnTo>
                                      <a:pt x="28" y="38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1" y="1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2737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547" y="655"/>
                                <a:ext cx="80" cy="80"/>
                                <a:chOff x="27547" y="655"/>
                                <a:chExt cx="80" cy="80"/>
                              </a:xfrm>
                            </wpg:grpSpPr>
                            <wps:wsp>
                              <wps:cNvPr id="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47" y="655"/>
                                  <a:ext cx="80" cy="80"/>
                                </a:xfrm>
                                <a:custGeom>
                                  <a:avLst/>
                                  <a:gdLst>
                                    <a:gd name="T0" fmla="+- 0 27547 27547"/>
                                    <a:gd name="T1" fmla="*/ T0 w 80"/>
                                    <a:gd name="T2" fmla="+- 0 695 655"/>
                                    <a:gd name="T3" fmla="*/ 695 h 80"/>
                                    <a:gd name="T4" fmla="+- 0 27551 27547"/>
                                    <a:gd name="T5" fmla="*/ T4 w 80"/>
                                    <a:gd name="T6" fmla="+- 0 713 655"/>
                                    <a:gd name="T7" fmla="*/ 713 h 80"/>
                                    <a:gd name="T8" fmla="+- 0 27565 27547"/>
                                    <a:gd name="T9" fmla="*/ T8 w 80"/>
                                    <a:gd name="T10" fmla="+- 0 729 655"/>
                                    <a:gd name="T11" fmla="*/ 729 h 80"/>
                                    <a:gd name="T12" fmla="+- 0 27587 27547"/>
                                    <a:gd name="T13" fmla="*/ T12 w 80"/>
                                    <a:gd name="T14" fmla="+- 0 735 655"/>
                                    <a:gd name="T15" fmla="*/ 735 h 80"/>
                                    <a:gd name="T16" fmla="+- 0 27605 27547"/>
                                    <a:gd name="T17" fmla="*/ T16 w 80"/>
                                    <a:gd name="T18" fmla="+- 0 731 655"/>
                                    <a:gd name="T19" fmla="*/ 731 h 80"/>
                                    <a:gd name="T20" fmla="+- 0 27621 27547"/>
                                    <a:gd name="T21" fmla="*/ T20 w 80"/>
                                    <a:gd name="T22" fmla="+- 0 716 655"/>
                                    <a:gd name="T23" fmla="*/ 716 h 80"/>
                                    <a:gd name="T24" fmla="+- 0 27627 27547"/>
                                    <a:gd name="T25" fmla="*/ T24 w 80"/>
                                    <a:gd name="T26" fmla="+- 0 695 655"/>
                                    <a:gd name="T27" fmla="*/ 695 h 80"/>
                                    <a:gd name="T28" fmla="+- 0 27623 27547"/>
                                    <a:gd name="T29" fmla="*/ T28 w 80"/>
                                    <a:gd name="T30" fmla="+- 0 677 655"/>
                                    <a:gd name="T31" fmla="*/ 677 h 80"/>
                                    <a:gd name="T32" fmla="+- 0 27608 27547"/>
                                    <a:gd name="T33" fmla="*/ T32 w 80"/>
                                    <a:gd name="T34" fmla="+- 0 661 655"/>
                                    <a:gd name="T35" fmla="*/ 661 h 80"/>
                                    <a:gd name="T36" fmla="+- 0 27587 27547"/>
                                    <a:gd name="T37" fmla="*/ T36 w 80"/>
                                    <a:gd name="T38" fmla="+- 0 655 655"/>
                                    <a:gd name="T39" fmla="*/ 655 h 80"/>
                                    <a:gd name="T40" fmla="+- 0 27569 27547"/>
                                    <a:gd name="T41" fmla="*/ T40 w 80"/>
                                    <a:gd name="T42" fmla="+- 0 659 655"/>
                                    <a:gd name="T43" fmla="*/ 659 h 80"/>
                                    <a:gd name="T44" fmla="+- 0 27553 27547"/>
                                    <a:gd name="T45" fmla="*/ T44 w 80"/>
                                    <a:gd name="T46" fmla="+- 0 674 655"/>
                                    <a:gd name="T47" fmla="*/ 674 h 80"/>
                                    <a:gd name="T48" fmla="+- 0 27547 27547"/>
                                    <a:gd name="T49" fmla="*/ T48 w 80"/>
                                    <a:gd name="T50" fmla="+- 0 695 655"/>
                                    <a:gd name="T51" fmla="*/ 695 h 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</a:cxnLst>
                                  <a:rect l="0" t="0" r="r" b="b"/>
                                  <a:pathLst>
                                    <a:path w="80" h="80">
                                      <a:moveTo>
                                        <a:pt x="0" y="40"/>
                                      </a:moveTo>
                                      <a:lnTo>
                                        <a:pt x="4" y="58"/>
                                      </a:lnTo>
                                      <a:lnTo>
                                        <a:pt x="18" y="74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58" y="76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80" y="40"/>
                                      </a:lnTo>
                                      <a:lnTo>
                                        <a:pt x="76" y="22"/>
                                      </a:lnTo>
                                      <a:lnTo>
                                        <a:pt x="61" y="6"/>
                                      </a:lnTo>
                                      <a:lnTo>
                                        <a:pt x="40" y="0"/>
                                      </a:lnTo>
                                      <a:lnTo>
                                        <a:pt x="22" y="4"/>
                                      </a:lnTo>
                                      <a:lnTo>
                                        <a:pt x="6" y="19"/>
                                      </a:lnTo>
                                      <a:lnTo>
                                        <a:pt x="0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2737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7A3A5" id="Group 4" o:spid="_x0000_s1026" style="position:absolute;margin-left:1360.45pt;margin-top:19.1pt;width:37.05pt;height:37.05pt;z-index:-251655680;mso-position-horizontal-relative:page;mso-position-vertical-relative:page" coordorigin="27209,382" coordsize="741,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7216;top:390;width:727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">
                  <v:imagedata r:id="rId8" o:title=""/>
                </v:shape>
                <v:group id="Group 5" o:spid="_x0000_s1028" style="position:absolute;left:27256;top:429;width:647;height:647" coordorigin="27256,429" coordsize="647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9" style="position:absolute;left:27256;top:429;width:647;height:647;visibility:visible;mso-wrap-style:square;v-text-anchor:top" coordsize="647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" path="m229,634r25,6l280,645r26,2l333,647r26,-2l385,642r25,-6l434,628r23,-9l479,607r22,-12l521,580r19,-16l558,547r16,-19l589,508r14,-21l615,465r10,-23l633,418r7,-25l644,367r2,-27l647,314r-2,-26l641,262r-6,-25l628,213,618,190,607,168,594,146,580,126,564,107,546,89,528,73,508,58,487,44,464,32,441,22,417,14,392,7,366,3,340,,313,,287,2,262,6r-25,6l213,19,189,29,167,40,146,53,125,67,106,83,89,101,72,119,57,139,44,160,32,182,22,206r-9,24l7,255,2,281,,307r,27l1,360r4,25l11,410r8,24l28,457r12,23l52,501r15,20l83,541r17,17l119,575r20,15l145,453r-8,-22l130,409r-5,-22l122,365r,-21l123,333r-3,-35l117,266r-2,-28l114,213r,-22l115,173r4,-16l124,143r16,-19l165,112r17,-3l202,107r23,-1l252,107r30,1l316,110r38,3l389,117r25,7l436,133r19,11l471,157r15,14l498,186r10,16l516,218r6,16l528,256r2,20l530,295r-3,19l521,332r-9,19l497,374r-14,15l467,402r-16,10l433,420r-18,6l395,429r-20,2l355,431r-21,-1l313,428r-21,-3l284,423r8,37l297,488r2,20l297,521r-7,9l278,533r-18,1l235,532r-13,-1l207,527r-14,-8l180,507,167,491r15,124l205,625r24,9xe" fillcolor="#727376" stroked="f">
                    <v:path arrowok="t" o:connecttype="custom" o:connectlocs="280,1074;359,1074;434,1057;501,1024;558,976;603,916;633,847;646,769;641,691;618,619;580,555;528,502;464,461;392,436;313,429;237,441;167,469;106,512;57,568;22,635;2,710;1,789;19,863;52,930;100,987;145,882;125,816;123,762;115,667;115,602;140,553;202,536;282,537;389,546;455,573;498,615;522,663;530,724;512,780;467,831;415,855;355,860;292,854;297,917;290,959;235,961;193,948;182,1044" o:connectangles="0,0,0,0,0,0,0,0,0,0,0,0,0,0,0,0,0,0,0,0,0,0,0,0,0,0,0,0,0,0,0,0,0,0,0,0,0,0,0,0,0,0,0,0,0,0,0,0"/>
                  </v:shape>
                  <v:group id="Group 6" o:spid="_x0000_s1030" style="position:absolute;left:27395;top:882;width:43;height:162" coordorigin="27395,882" coordsize="4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 9" o:spid="_x0000_s1031" style="position:absolute;left:27395;top:882;width:43;height:162;visibility:visible;mso-wrap-style:square;v-text-anchor:top" coordsize="4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" path="m21,150r22,12l28,38,16,20,6,,,137r21,13xe" fillcolor="#727376" stroked="f">
                      <v:path arrowok="t" o:connecttype="custom" o:connectlocs="21,1032;43,1044;28,920;16,902;6,882;0,1019;21,1032" o:connectangles="0,0,0,0,0,0,0"/>
                    </v:shape>
                    <v:group id="Group 7" o:spid="_x0000_s1032" style="position:absolute;left:27547;top:655;width:80;height:80" coordorigin="27547,655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Freeform 8" o:spid="_x0000_s1033" style="position:absolute;left:27547;top:65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" path="m,40l4,58,18,74r22,6l58,76,74,61,80,40,76,22,61,6,40,,22,4,6,19,,40xe" fillcolor="#727376" stroked="f">
                        <v:path arrowok="t" o:connecttype="custom" o:connectlocs="0,695;4,713;18,729;40,735;58,731;74,716;80,695;76,677;61,661;40,655;22,659;6,674;0,695" o:connectangles="0,0,0,0,0,0,0,0,0,0,0,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B602FB">
        <w:rPr>
          <w:rFonts w:ascii="Euphemia" w:eastAsia="Euphemia" w:hAnsi="Euphemia" w:cs="Euphemia"/>
          <w:b/>
          <w:color w:val="363435"/>
          <w:position w:val="-19"/>
          <w:sz w:val="90"/>
          <w:szCs w:val="90"/>
        </w:rPr>
        <w:t>THE</w:t>
      </w:r>
      <w:r w:rsidR="00B602FB">
        <w:rPr>
          <w:rFonts w:ascii="Euphemia" w:eastAsia="Euphemia" w:hAnsi="Euphemia" w:cs="Euphemia"/>
          <w:b/>
          <w:color w:val="363435"/>
          <w:spacing w:val="-49"/>
          <w:position w:val="-19"/>
          <w:sz w:val="90"/>
          <w:szCs w:val="90"/>
        </w:rPr>
        <w:t xml:space="preserve"> </w:t>
      </w:r>
      <w:r w:rsidR="00B602FB">
        <w:rPr>
          <w:rFonts w:ascii="Euphemia" w:eastAsia="Euphemia" w:hAnsi="Euphemia" w:cs="Euphemia"/>
          <w:b/>
          <w:color w:val="363435"/>
          <w:position w:val="-19"/>
          <w:sz w:val="90"/>
          <w:szCs w:val="90"/>
        </w:rPr>
        <w:t>PRODUCT</w:t>
      </w:r>
      <w:r w:rsidR="00B602FB">
        <w:rPr>
          <w:rFonts w:ascii="Euphemia" w:eastAsia="Euphemia" w:hAnsi="Euphemia" w:cs="Euphemia"/>
          <w:b/>
          <w:color w:val="363435"/>
          <w:spacing w:val="85"/>
          <w:position w:val="-19"/>
          <w:sz w:val="90"/>
          <w:szCs w:val="90"/>
        </w:rPr>
        <w:t xml:space="preserve"> </w:t>
      </w:r>
      <w:r w:rsidR="00B602FB">
        <w:rPr>
          <w:rFonts w:ascii="Euphemia" w:eastAsia="Euphemia" w:hAnsi="Euphemia" w:cs="Euphemia"/>
          <w:b/>
          <w:color w:val="363435"/>
          <w:position w:val="-19"/>
          <w:sz w:val="90"/>
          <w:szCs w:val="90"/>
        </w:rPr>
        <w:t>VISION</w:t>
      </w:r>
      <w:r w:rsidR="00B602FB">
        <w:rPr>
          <w:rFonts w:ascii="Euphemia" w:eastAsia="Euphemia" w:hAnsi="Euphemia" w:cs="Euphemia"/>
          <w:b/>
          <w:color w:val="363435"/>
          <w:spacing w:val="92"/>
          <w:position w:val="-19"/>
          <w:sz w:val="90"/>
          <w:szCs w:val="90"/>
        </w:rPr>
        <w:t xml:space="preserve"> </w:t>
      </w:r>
      <w:r w:rsidR="00B602FB">
        <w:rPr>
          <w:rFonts w:ascii="Euphemia" w:eastAsia="Euphemia" w:hAnsi="Euphemia" w:cs="Euphemia"/>
          <w:b/>
          <w:color w:val="363435"/>
          <w:w w:val="107"/>
          <w:position w:val="-19"/>
          <w:sz w:val="90"/>
          <w:szCs w:val="90"/>
        </w:rPr>
        <w:t>BOARD</w:t>
      </w:r>
      <w:r w:rsidR="00BB5CC0">
        <w:rPr>
          <w:rFonts w:ascii="Euphemia" w:eastAsia="Euphemia" w:hAnsi="Euphemia" w:cs="Euphemia"/>
          <w:b/>
          <w:color w:val="363435"/>
          <w:w w:val="107"/>
          <w:position w:val="-19"/>
          <w:sz w:val="90"/>
          <w:szCs w:val="90"/>
        </w:rPr>
        <w:tab/>
      </w:r>
    </w:p>
    <w:tbl>
      <w:tblPr>
        <w:tblW w:w="0" w:type="auto"/>
        <w:tblInd w:w="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6"/>
        <w:gridCol w:w="7854"/>
        <w:gridCol w:w="7848"/>
        <w:gridCol w:w="7736"/>
      </w:tblGrid>
      <w:tr w:rsidR="00443B47" w:rsidTr="00A73CDD">
        <w:trPr>
          <w:trHeight w:hRule="exact" w:val="4195"/>
        </w:trPr>
        <w:tc>
          <w:tcPr>
            <w:tcW w:w="31134" w:type="dxa"/>
            <w:gridSpan w:val="4"/>
            <w:tcBorders>
              <w:top w:val="single" w:sz="37" w:space="0" w:color="363435"/>
              <w:left w:val="single" w:sz="37" w:space="0" w:color="363435"/>
              <w:bottom w:val="nil"/>
              <w:right w:val="single" w:sz="37" w:space="0" w:color="363435"/>
            </w:tcBorders>
            <w:shd w:val="clear" w:color="auto" w:fill="FDFDFD"/>
          </w:tcPr>
          <w:p w:rsidR="00443B47" w:rsidRDefault="00443B47">
            <w:pPr>
              <w:spacing w:before="8" w:line="160" w:lineRule="exact"/>
              <w:rPr>
                <w:sz w:val="16"/>
                <w:szCs w:val="16"/>
              </w:rPr>
            </w:pPr>
          </w:p>
          <w:p w:rsidR="00443B47" w:rsidRDefault="00443B47">
            <w:pPr>
              <w:spacing w:line="200" w:lineRule="exact"/>
            </w:pPr>
          </w:p>
          <w:p w:rsidR="00443B47" w:rsidRDefault="00BA6222" w:rsidP="00BB5CC0">
            <w:pPr>
              <w:ind w:left="560"/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>
                  <wp:extent cx="1117600" cy="11176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481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 xml:space="preserve">Using databases to ensure that all data is stored </w:t>
            </w:r>
            <w:r w:rsidR="00C42EB2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>so it can be</w:t>
            </w:r>
            <w:r w:rsidR="00D5481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 xml:space="preserve"> used in </w:t>
            </w:r>
            <w:r w:rsidR="00F177EA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>the most</w:t>
            </w:r>
            <w:r w:rsidR="00D5481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 xml:space="preserve"> efficient way</w:t>
            </w:r>
            <w:r w:rsidR="002D23C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 xml:space="preserve"> possible</w:t>
            </w:r>
            <w:r w:rsidR="00D5481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>.</w:t>
            </w:r>
            <w:r w:rsidR="002D23C4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 xml:space="preserve">  “Our secret ingredient is efficiency” </w:t>
            </w:r>
            <w:r w:rsidR="00BA598B"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  <w:t>- slogan</w:t>
            </w:r>
            <w:bookmarkStart w:id="0" w:name="_GoBack"/>
            <w:bookmarkEnd w:id="0"/>
          </w:p>
          <w:p w:rsidR="002D23C4" w:rsidRDefault="002D23C4" w:rsidP="00BB5CC0">
            <w:pPr>
              <w:ind w:left="560"/>
              <w:rPr>
                <w:rFonts w:ascii="Euphemia" w:eastAsia="Euphemia" w:hAnsi="Euphemia" w:cs="Euphemia"/>
                <w:b/>
                <w:color w:val="363435"/>
                <w:position w:val="-10"/>
                <w:sz w:val="56"/>
                <w:szCs w:val="56"/>
              </w:rPr>
            </w:pPr>
          </w:p>
          <w:p w:rsidR="002D23C4" w:rsidRDefault="002D23C4" w:rsidP="00BB5CC0">
            <w:pPr>
              <w:ind w:left="560"/>
              <w:rPr>
                <w:sz w:val="30"/>
                <w:szCs w:val="30"/>
              </w:rPr>
            </w:pPr>
          </w:p>
        </w:tc>
      </w:tr>
      <w:tr w:rsidR="00443B47" w:rsidTr="00C42EB2">
        <w:trPr>
          <w:trHeight w:hRule="exact" w:val="977"/>
        </w:trPr>
        <w:tc>
          <w:tcPr>
            <w:tcW w:w="7696" w:type="dxa"/>
            <w:tcBorders>
              <w:top w:val="single" w:sz="38" w:space="0" w:color="363435"/>
              <w:left w:val="single" w:sz="38" w:space="0" w:color="363435"/>
              <w:bottom w:val="single" w:sz="37" w:space="0" w:color="363435"/>
              <w:right w:val="single" w:sz="38" w:space="0" w:color="363435"/>
            </w:tcBorders>
            <w:shd w:val="clear" w:color="auto" w:fill="FDFDFD"/>
          </w:tcPr>
          <w:p w:rsidR="00443B47" w:rsidRDefault="00443B47">
            <w:pPr>
              <w:spacing w:line="200" w:lineRule="exact"/>
            </w:pPr>
          </w:p>
        </w:tc>
        <w:tc>
          <w:tcPr>
            <w:tcW w:w="7854" w:type="dxa"/>
            <w:tcBorders>
              <w:top w:val="single" w:sz="38" w:space="0" w:color="363435"/>
              <w:left w:val="single" w:sz="38" w:space="0" w:color="363435"/>
              <w:bottom w:val="single" w:sz="37" w:space="0" w:color="363435"/>
              <w:right w:val="single" w:sz="38" w:space="0" w:color="363435"/>
            </w:tcBorders>
            <w:shd w:val="clear" w:color="auto" w:fill="FDFDFD"/>
          </w:tcPr>
          <w:p w:rsidR="00443B47" w:rsidRDefault="00443B47"/>
        </w:tc>
        <w:tc>
          <w:tcPr>
            <w:tcW w:w="7848" w:type="dxa"/>
            <w:tcBorders>
              <w:top w:val="single" w:sz="38" w:space="0" w:color="363435"/>
              <w:left w:val="single" w:sz="38" w:space="0" w:color="363435"/>
              <w:bottom w:val="single" w:sz="37" w:space="0" w:color="363435"/>
              <w:right w:val="single" w:sz="38" w:space="0" w:color="363435"/>
            </w:tcBorders>
            <w:shd w:val="clear" w:color="auto" w:fill="FDFDFD"/>
          </w:tcPr>
          <w:p w:rsidR="00443B47" w:rsidRDefault="00443B47">
            <w:pPr>
              <w:spacing w:before="10" w:line="120" w:lineRule="exact"/>
              <w:rPr>
                <w:sz w:val="13"/>
                <w:szCs w:val="13"/>
              </w:rPr>
            </w:pPr>
          </w:p>
          <w:p w:rsidR="00443B47" w:rsidRDefault="00443B47">
            <w:pPr>
              <w:spacing w:line="200" w:lineRule="exact"/>
            </w:pPr>
          </w:p>
          <w:p w:rsidR="00443B47" w:rsidRDefault="00443B47">
            <w:pPr>
              <w:spacing w:line="200" w:lineRule="exact"/>
            </w:pPr>
          </w:p>
        </w:tc>
        <w:tc>
          <w:tcPr>
            <w:tcW w:w="7735" w:type="dxa"/>
            <w:tcBorders>
              <w:top w:val="single" w:sz="38" w:space="0" w:color="363435"/>
              <w:left w:val="single" w:sz="38" w:space="0" w:color="363435"/>
              <w:bottom w:val="single" w:sz="37" w:space="0" w:color="363435"/>
              <w:right w:val="single" w:sz="38" w:space="0" w:color="363435"/>
            </w:tcBorders>
            <w:shd w:val="clear" w:color="auto" w:fill="FDFDFD"/>
          </w:tcPr>
          <w:p w:rsidR="00443B47" w:rsidRDefault="00443B47"/>
        </w:tc>
      </w:tr>
      <w:tr w:rsidR="00443B47">
        <w:trPr>
          <w:trHeight w:hRule="exact" w:val="15471"/>
        </w:trPr>
        <w:tc>
          <w:tcPr>
            <w:tcW w:w="7696" w:type="dxa"/>
            <w:tcBorders>
              <w:top w:val="single" w:sz="37" w:space="0" w:color="363435"/>
              <w:left w:val="single" w:sz="38" w:space="0" w:color="363435"/>
              <w:bottom w:val="single" w:sz="38" w:space="0" w:color="363435"/>
              <w:right w:val="single" w:sz="38" w:space="0" w:color="363435"/>
            </w:tcBorders>
            <w:shd w:val="clear" w:color="auto" w:fill="FDFDFD"/>
          </w:tcPr>
          <w:p w:rsidR="002D23C4" w:rsidRDefault="00F177EA" w:rsidP="002D23C4">
            <w:pPr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b/>
                <w:color w:val="363435"/>
                <w:spacing w:val="-33"/>
                <w:sz w:val="56"/>
                <w:szCs w:val="56"/>
              </w:rPr>
              <w:t xml:space="preserve"> </w:t>
            </w:r>
            <w:r w:rsidR="00B602FB">
              <w:rPr>
                <w:rFonts w:ascii="Euphemia" w:eastAsia="Euphemia" w:hAnsi="Euphemia" w:cs="Euphemia"/>
                <w:b/>
                <w:color w:val="363435"/>
                <w:spacing w:val="-33"/>
                <w:sz w:val="56"/>
                <w:szCs w:val="56"/>
              </w:rPr>
              <w:t>T</w:t>
            </w:r>
            <w:r w:rsidR="00B602FB">
              <w:rPr>
                <w:rFonts w:ascii="Euphemia" w:eastAsia="Euphemia" w:hAnsi="Euphemia" w:cs="Euphemia"/>
                <w:b/>
                <w:color w:val="363435"/>
                <w:sz w:val="56"/>
                <w:szCs w:val="56"/>
              </w:rPr>
              <w:t>ARGET</w:t>
            </w:r>
            <w:r w:rsidR="00B602FB">
              <w:rPr>
                <w:rFonts w:ascii="Euphemia" w:eastAsia="Euphemia" w:hAnsi="Euphemia" w:cs="Euphemia"/>
                <w:b/>
                <w:color w:val="363435"/>
                <w:spacing w:val="97"/>
                <w:sz w:val="56"/>
                <w:szCs w:val="56"/>
              </w:rPr>
              <w:t xml:space="preserve"> </w:t>
            </w:r>
            <w:r w:rsidR="00B602FB"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>GROUP</w:t>
            </w:r>
          </w:p>
          <w:p w:rsidR="002D23C4" w:rsidRPr="00543507" w:rsidRDefault="00543507" w:rsidP="00543507">
            <w:pPr>
              <w:pStyle w:val="ListParagraph"/>
              <w:numPr>
                <w:ilvl w:val="0"/>
                <w:numId w:val="4"/>
              </w:numPr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sz w:val="56"/>
                <w:szCs w:val="56"/>
              </w:rPr>
              <w:t>Likkebaard employees</w:t>
            </w:r>
            <w:r w:rsidR="002907DF">
              <w:rPr>
                <w:rFonts w:ascii="Euphemia" w:eastAsia="Euphemia" w:hAnsi="Euphemia" w:cs="Euphemia"/>
                <w:sz w:val="56"/>
                <w:szCs w:val="56"/>
              </w:rPr>
              <w:t xml:space="preserve"> can use the databases</w:t>
            </w:r>
            <w:r>
              <w:rPr>
                <w:rFonts w:ascii="Euphemia" w:eastAsia="Euphemia" w:hAnsi="Euphemia" w:cs="Euphemia"/>
                <w:sz w:val="56"/>
                <w:szCs w:val="56"/>
              </w:rPr>
              <w:t>.</w:t>
            </w:r>
          </w:p>
        </w:tc>
        <w:tc>
          <w:tcPr>
            <w:tcW w:w="7854" w:type="dxa"/>
            <w:tcBorders>
              <w:top w:val="single" w:sz="37" w:space="0" w:color="363435"/>
              <w:left w:val="single" w:sz="38" w:space="0" w:color="363435"/>
              <w:bottom w:val="single" w:sz="38" w:space="0" w:color="363435"/>
              <w:right w:val="single" w:sz="38" w:space="0" w:color="363435"/>
            </w:tcBorders>
            <w:shd w:val="clear" w:color="auto" w:fill="FDFDFD"/>
          </w:tcPr>
          <w:p w:rsidR="004C2165" w:rsidRDefault="00F177EA" w:rsidP="004C2165">
            <w:pPr>
              <w:ind w:right="3121"/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 xml:space="preserve"> </w:t>
            </w:r>
            <w:r w:rsidR="00B602FB"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>NEED</w:t>
            </w:r>
            <w:r w:rsidR="004C2165"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>S</w:t>
            </w:r>
          </w:p>
          <w:p w:rsidR="004C2165" w:rsidRPr="005A1EEF" w:rsidRDefault="00A73CDD" w:rsidP="004C2165">
            <w:pPr>
              <w:pStyle w:val="ListParagraph"/>
              <w:numPr>
                <w:ilvl w:val="0"/>
                <w:numId w:val="3"/>
              </w:numPr>
              <w:ind w:right="3121"/>
              <w:rPr>
                <w:rFonts w:ascii="Euphemia" w:eastAsia="Euphemia" w:hAnsi="Euphemia" w:cs="Euphemia"/>
                <w:color w:val="363435"/>
                <w:w w:val="107"/>
                <w:sz w:val="56"/>
                <w:szCs w:val="56"/>
              </w:rPr>
            </w:pPr>
            <w:r w:rsidRPr="005A1EEF">
              <w:rPr>
                <w:rFonts w:ascii="Euphemia" w:eastAsia="Euphemia" w:hAnsi="Euphemia" w:cs="Euphemia"/>
                <w:color w:val="363435"/>
                <w:w w:val="107"/>
                <w:sz w:val="56"/>
                <w:szCs w:val="56"/>
              </w:rPr>
              <w:t>Data is not stored in an efficient way, leading to problems with information loss (forgetting/losing written documents)</w:t>
            </w:r>
            <w:r w:rsidR="008A2F45" w:rsidRPr="005A1EEF">
              <w:rPr>
                <w:rFonts w:ascii="Euphemia" w:eastAsia="Euphemia" w:hAnsi="Euphemia" w:cs="Euphemia"/>
                <w:color w:val="363435"/>
                <w:w w:val="107"/>
                <w:sz w:val="56"/>
                <w:szCs w:val="56"/>
              </w:rPr>
              <w:t>. Our new system solves this issue using online databases</w:t>
            </w:r>
            <w:r w:rsidR="00543507" w:rsidRPr="005A1EEF">
              <w:rPr>
                <w:rFonts w:ascii="Euphemia" w:eastAsia="Euphemia" w:hAnsi="Euphemia" w:cs="Euphemia"/>
                <w:color w:val="363435"/>
                <w:w w:val="107"/>
                <w:sz w:val="56"/>
                <w:szCs w:val="56"/>
              </w:rPr>
              <w:t>.</w:t>
            </w:r>
          </w:p>
        </w:tc>
        <w:tc>
          <w:tcPr>
            <w:tcW w:w="7848" w:type="dxa"/>
            <w:tcBorders>
              <w:top w:val="single" w:sz="37" w:space="0" w:color="363435"/>
              <w:left w:val="single" w:sz="38" w:space="0" w:color="363435"/>
              <w:bottom w:val="single" w:sz="38" w:space="0" w:color="363435"/>
              <w:right w:val="single" w:sz="38" w:space="0" w:color="363435"/>
            </w:tcBorders>
            <w:shd w:val="clear" w:color="auto" w:fill="FDFDFD"/>
          </w:tcPr>
          <w:p w:rsidR="00443B47" w:rsidRDefault="00F177EA" w:rsidP="000B24A6">
            <w:pPr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 xml:space="preserve"> </w:t>
            </w:r>
            <w:r w:rsidR="00B602FB"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>PRODUCT</w:t>
            </w:r>
          </w:p>
          <w:p w:rsidR="000B24A6" w:rsidRPr="000B24A6" w:rsidRDefault="000B24A6" w:rsidP="000B24A6">
            <w:pPr>
              <w:pStyle w:val="ListParagraph"/>
              <w:numPr>
                <w:ilvl w:val="0"/>
                <w:numId w:val="3"/>
              </w:numPr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sz w:val="56"/>
                <w:szCs w:val="56"/>
              </w:rPr>
              <w:t>Database system to store the menu, grocery etc. information in an easily readable format, developed by our capable database engineers.</w:t>
            </w:r>
          </w:p>
        </w:tc>
        <w:tc>
          <w:tcPr>
            <w:tcW w:w="7735" w:type="dxa"/>
            <w:tcBorders>
              <w:top w:val="single" w:sz="37" w:space="0" w:color="363435"/>
              <w:left w:val="single" w:sz="38" w:space="0" w:color="363435"/>
              <w:bottom w:val="single" w:sz="38" w:space="0" w:color="363435"/>
              <w:right w:val="single" w:sz="38" w:space="0" w:color="363435"/>
            </w:tcBorders>
            <w:shd w:val="clear" w:color="auto" w:fill="FDFDFD"/>
          </w:tcPr>
          <w:p w:rsidR="00443B47" w:rsidRDefault="00F177EA" w:rsidP="00AA2B47">
            <w:pPr>
              <w:ind w:right="2974"/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b/>
                <w:color w:val="363435"/>
                <w:spacing w:val="-16"/>
                <w:w w:val="113"/>
                <w:sz w:val="56"/>
                <w:szCs w:val="56"/>
              </w:rPr>
              <w:t xml:space="preserve"> </w:t>
            </w:r>
            <w:r w:rsidR="00B602FB">
              <w:rPr>
                <w:rFonts w:ascii="Euphemia" w:eastAsia="Euphemia" w:hAnsi="Euphemia" w:cs="Euphemia"/>
                <w:b/>
                <w:color w:val="363435"/>
                <w:spacing w:val="-16"/>
                <w:w w:val="113"/>
                <w:sz w:val="56"/>
                <w:szCs w:val="56"/>
              </w:rPr>
              <w:t>V</w:t>
            </w:r>
            <w:r w:rsidR="00B602FB">
              <w:rPr>
                <w:rFonts w:ascii="Euphemia" w:eastAsia="Euphemia" w:hAnsi="Euphemia" w:cs="Euphemia"/>
                <w:b/>
                <w:color w:val="363435"/>
                <w:w w:val="107"/>
                <w:sz w:val="56"/>
                <w:szCs w:val="56"/>
              </w:rPr>
              <w:t>ALUE</w:t>
            </w:r>
          </w:p>
          <w:p w:rsidR="004E7416" w:rsidRDefault="004E7416" w:rsidP="004E7416">
            <w:pPr>
              <w:pStyle w:val="ListParagraph"/>
              <w:numPr>
                <w:ilvl w:val="0"/>
                <w:numId w:val="3"/>
              </w:numPr>
              <w:ind w:right="2974"/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sz w:val="56"/>
                <w:szCs w:val="56"/>
              </w:rPr>
              <w:t>Customers will be served faster</w:t>
            </w:r>
            <w:r w:rsidR="002907DF">
              <w:rPr>
                <w:rFonts w:ascii="Euphemia" w:eastAsia="Euphemia" w:hAnsi="Euphemia" w:cs="Euphemia"/>
                <w:sz w:val="56"/>
                <w:szCs w:val="56"/>
              </w:rPr>
              <w:t xml:space="preserve">, which makes them more satisfied with the service. </w:t>
            </w:r>
          </w:p>
          <w:p w:rsidR="002907DF" w:rsidRPr="004E7416" w:rsidRDefault="005A1EEF" w:rsidP="004E7416">
            <w:pPr>
              <w:pStyle w:val="ListParagraph"/>
              <w:numPr>
                <w:ilvl w:val="0"/>
                <w:numId w:val="3"/>
              </w:numPr>
              <w:ind w:right="2974"/>
              <w:rPr>
                <w:rFonts w:ascii="Euphemia" w:eastAsia="Euphemia" w:hAnsi="Euphemia" w:cs="Euphemia"/>
                <w:sz w:val="56"/>
                <w:szCs w:val="56"/>
              </w:rPr>
            </w:pPr>
            <w:r>
              <w:rPr>
                <w:rFonts w:ascii="Euphemia" w:eastAsia="Euphemia" w:hAnsi="Euphemia" w:cs="Euphemia"/>
                <w:sz w:val="56"/>
                <w:szCs w:val="56"/>
              </w:rPr>
              <w:t>The work process will become more efficient due to the database system. Setbacks can be more easily avoided.</w:t>
            </w:r>
          </w:p>
          <w:p w:rsidR="00443B47" w:rsidRDefault="00443B47" w:rsidP="00AA2B47">
            <w:pPr>
              <w:spacing w:before="5" w:line="120" w:lineRule="exact"/>
              <w:rPr>
                <w:sz w:val="13"/>
                <w:szCs w:val="13"/>
              </w:rPr>
            </w:pPr>
          </w:p>
          <w:p w:rsidR="00443B47" w:rsidRDefault="00443B47" w:rsidP="00AA2B47">
            <w:pPr>
              <w:spacing w:line="200" w:lineRule="exact"/>
            </w:pPr>
          </w:p>
          <w:p w:rsidR="00443B47" w:rsidRDefault="00443B47" w:rsidP="00AA2B47">
            <w:pPr>
              <w:spacing w:line="200" w:lineRule="exact"/>
            </w:pPr>
          </w:p>
          <w:p w:rsidR="00443B47" w:rsidRDefault="00443B47" w:rsidP="00AA2B47">
            <w:pPr>
              <w:spacing w:line="200" w:lineRule="exact"/>
            </w:pPr>
          </w:p>
          <w:p w:rsidR="00443B47" w:rsidRDefault="00443B47" w:rsidP="00AA2B47">
            <w:pPr>
              <w:spacing w:line="200" w:lineRule="exact"/>
            </w:pPr>
          </w:p>
          <w:p w:rsidR="00443B47" w:rsidRDefault="00443B47" w:rsidP="00AA2B47">
            <w:pPr>
              <w:ind w:left="587"/>
              <w:rPr>
                <w:sz w:val="30"/>
                <w:szCs w:val="30"/>
              </w:rPr>
            </w:pPr>
          </w:p>
        </w:tc>
      </w:tr>
    </w:tbl>
    <w:p w:rsidR="00443B47" w:rsidRDefault="00443B47">
      <w:pPr>
        <w:spacing w:line="200" w:lineRule="exact"/>
      </w:pPr>
    </w:p>
    <w:p w:rsidR="00443B47" w:rsidRDefault="00443B47">
      <w:pPr>
        <w:spacing w:before="4" w:line="280" w:lineRule="exact"/>
        <w:rPr>
          <w:sz w:val="28"/>
          <w:szCs w:val="28"/>
        </w:rPr>
        <w:sectPr w:rsidR="00443B47">
          <w:type w:val="continuous"/>
          <w:pgSz w:w="31660" w:h="22400" w:orient="landscape"/>
          <w:pgMar w:top="120" w:right="160" w:bottom="0" w:left="140" w:header="708" w:footer="708" w:gutter="0"/>
          <w:cols w:space="708"/>
        </w:sectPr>
      </w:pPr>
    </w:p>
    <w:p w:rsidR="00443B47" w:rsidRDefault="00B602FB">
      <w:pPr>
        <w:spacing w:before="6" w:line="160" w:lineRule="exact"/>
        <w:rPr>
          <w:sz w:val="16"/>
          <w:szCs w:val="16"/>
        </w:rPr>
      </w:pPr>
      <w:r>
        <w:br w:type="column"/>
      </w:r>
    </w:p>
    <w:sectPr w:rsidR="00443B47" w:rsidSect="00443B47">
      <w:type w:val="continuous"/>
      <w:pgSz w:w="31660" w:h="22400" w:orient="landscape"/>
      <w:pgMar w:top="120" w:right="160" w:bottom="0" w:left="140" w:header="708" w:footer="708" w:gutter="0"/>
      <w:cols w:num="2" w:space="708" w:equalWidth="0">
        <w:col w:w="4739" w:space="11464"/>
        <w:col w:w="151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phemia">
    <w:altName w:val="Times New Roman"/>
    <w:charset w:val="00"/>
    <w:family w:val="swiss"/>
    <w:pitch w:val="variable"/>
    <w:sig w:usb0="8000006F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2FC7"/>
    <w:multiLevelType w:val="multilevel"/>
    <w:tmpl w:val="3208B6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D72698"/>
    <w:multiLevelType w:val="hybridMultilevel"/>
    <w:tmpl w:val="9214A69C"/>
    <w:lvl w:ilvl="0" w:tplc="0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75E4017D"/>
    <w:multiLevelType w:val="hybridMultilevel"/>
    <w:tmpl w:val="9BB4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67D44"/>
    <w:multiLevelType w:val="hybridMultilevel"/>
    <w:tmpl w:val="B9CEA1B2"/>
    <w:lvl w:ilvl="0" w:tplc="08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7"/>
    <w:rsid w:val="000B24A6"/>
    <w:rsid w:val="002907DF"/>
    <w:rsid w:val="002D23C4"/>
    <w:rsid w:val="00443B47"/>
    <w:rsid w:val="004C2165"/>
    <w:rsid w:val="004E7416"/>
    <w:rsid w:val="00543507"/>
    <w:rsid w:val="005A1EEF"/>
    <w:rsid w:val="005E6134"/>
    <w:rsid w:val="00800365"/>
    <w:rsid w:val="008A2F45"/>
    <w:rsid w:val="00A73CDD"/>
    <w:rsid w:val="00AA2B47"/>
    <w:rsid w:val="00B602FB"/>
    <w:rsid w:val="00BA598B"/>
    <w:rsid w:val="00BA6222"/>
    <w:rsid w:val="00BB5CC0"/>
    <w:rsid w:val="00C42EB2"/>
    <w:rsid w:val="00C81994"/>
    <w:rsid w:val="00D54814"/>
    <w:rsid w:val="00F1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294A"/>
  <w15:docId w15:val="{FCD57946-2555-4217-86BB-C3A7E234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D23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C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Joran</dc:creator>
  <cp:lastModifiedBy>Joran</cp:lastModifiedBy>
  <cp:revision>2</cp:revision>
  <dcterms:created xsi:type="dcterms:W3CDTF">2017-11-22T16:03:00Z</dcterms:created>
  <dcterms:modified xsi:type="dcterms:W3CDTF">2017-11-22T16:03:00Z</dcterms:modified>
</cp:coreProperties>
</file>